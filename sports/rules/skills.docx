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D6B43" w14:textId="77777777" w:rsidR="001D6185" w:rsidRDefault="001D6185">
      <w:pPr>
        <w:spacing w:before="7" w:line="140" w:lineRule="exact"/>
        <w:rPr>
          <w:sz w:val="15"/>
          <w:szCs w:val="15"/>
        </w:rPr>
      </w:pPr>
    </w:p>
    <w:p w14:paraId="0548B58C" w14:textId="77777777" w:rsidR="001D6185" w:rsidRDefault="001D6185">
      <w:pPr>
        <w:spacing w:line="200" w:lineRule="exact"/>
      </w:pPr>
    </w:p>
    <w:p w14:paraId="516964EB" w14:textId="77777777" w:rsidR="001D6185" w:rsidRDefault="001D6185">
      <w:pPr>
        <w:spacing w:line="200" w:lineRule="exact"/>
      </w:pPr>
    </w:p>
    <w:p w14:paraId="535179E4" w14:textId="77777777" w:rsidR="001D6185" w:rsidRDefault="00E44ED6">
      <w:pPr>
        <w:spacing w:before="13"/>
        <w:ind w:left="1057" w:right="1062"/>
        <w:jc w:val="center"/>
        <w:rPr>
          <w:sz w:val="36"/>
          <w:szCs w:val="36"/>
        </w:rPr>
      </w:pPr>
      <w:r>
        <w:rPr>
          <w:b/>
          <w:i/>
          <w:sz w:val="36"/>
          <w:szCs w:val="36"/>
        </w:rPr>
        <w:t>Spo</w:t>
      </w:r>
      <w:r>
        <w:rPr>
          <w:b/>
          <w:i/>
          <w:spacing w:val="-2"/>
          <w:sz w:val="36"/>
          <w:szCs w:val="36"/>
        </w:rPr>
        <w:t>r</w:t>
      </w:r>
      <w:r>
        <w:rPr>
          <w:b/>
          <w:i/>
          <w:sz w:val="36"/>
          <w:szCs w:val="36"/>
        </w:rPr>
        <w:t>t</w:t>
      </w:r>
      <w:r>
        <w:rPr>
          <w:b/>
          <w:i/>
          <w:spacing w:val="1"/>
          <w:sz w:val="36"/>
          <w:szCs w:val="36"/>
        </w:rPr>
        <w:t xml:space="preserve"> </w:t>
      </w:r>
      <w:r>
        <w:rPr>
          <w:b/>
          <w:i/>
          <w:sz w:val="36"/>
          <w:szCs w:val="36"/>
        </w:rPr>
        <w:t>Discip</w:t>
      </w:r>
      <w:r>
        <w:rPr>
          <w:b/>
          <w:i/>
          <w:spacing w:val="1"/>
          <w:sz w:val="36"/>
          <w:szCs w:val="36"/>
        </w:rPr>
        <w:t>l</w:t>
      </w:r>
      <w:r>
        <w:rPr>
          <w:b/>
          <w:i/>
          <w:sz w:val="36"/>
          <w:szCs w:val="36"/>
        </w:rPr>
        <w:t>in</w:t>
      </w:r>
      <w:r>
        <w:rPr>
          <w:b/>
          <w:i/>
          <w:spacing w:val="-2"/>
          <w:sz w:val="36"/>
          <w:szCs w:val="36"/>
        </w:rPr>
        <w:t>e</w:t>
      </w:r>
      <w:r>
        <w:rPr>
          <w:b/>
          <w:i/>
          <w:sz w:val="36"/>
          <w:szCs w:val="36"/>
        </w:rPr>
        <w:t>s Cond</w:t>
      </w:r>
      <w:r>
        <w:rPr>
          <w:b/>
          <w:i/>
          <w:spacing w:val="-2"/>
          <w:sz w:val="36"/>
          <w:szCs w:val="36"/>
        </w:rPr>
        <w:t>u</w:t>
      </w:r>
      <w:r>
        <w:rPr>
          <w:b/>
          <w:i/>
          <w:sz w:val="36"/>
          <w:szCs w:val="36"/>
        </w:rPr>
        <w:t>c</w:t>
      </w:r>
      <w:r>
        <w:rPr>
          <w:b/>
          <w:i/>
          <w:spacing w:val="1"/>
          <w:sz w:val="36"/>
          <w:szCs w:val="36"/>
        </w:rPr>
        <w:t>t</w:t>
      </w:r>
      <w:r>
        <w:rPr>
          <w:b/>
          <w:i/>
          <w:sz w:val="36"/>
          <w:szCs w:val="36"/>
        </w:rPr>
        <w:t>,</w:t>
      </w:r>
      <w:r>
        <w:rPr>
          <w:b/>
          <w:i/>
          <w:spacing w:val="1"/>
          <w:sz w:val="36"/>
          <w:szCs w:val="36"/>
        </w:rPr>
        <w:t xml:space="preserve"> </w:t>
      </w:r>
      <w:r>
        <w:rPr>
          <w:b/>
          <w:i/>
          <w:sz w:val="36"/>
          <w:szCs w:val="36"/>
        </w:rPr>
        <w:t>R</w:t>
      </w:r>
      <w:r>
        <w:rPr>
          <w:b/>
          <w:i/>
          <w:spacing w:val="-1"/>
          <w:sz w:val="36"/>
          <w:szCs w:val="36"/>
        </w:rPr>
        <w:t>u</w:t>
      </w:r>
      <w:r>
        <w:rPr>
          <w:b/>
          <w:i/>
          <w:sz w:val="36"/>
          <w:szCs w:val="36"/>
        </w:rPr>
        <w:t>les and R</w:t>
      </w:r>
      <w:r>
        <w:rPr>
          <w:b/>
          <w:i/>
          <w:spacing w:val="1"/>
          <w:sz w:val="36"/>
          <w:szCs w:val="36"/>
        </w:rPr>
        <w:t>e</w:t>
      </w:r>
      <w:r>
        <w:rPr>
          <w:b/>
          <w:i/>
          <w:sz w:val="36"/>
          <w:szCs w:val="36"/>
        </w:rPr>
        <w:t>gulat</w:t>
      </w:r>
      <w:r>
        <w:rPr>
          <w:b/>
          <w:i/>
          <w:spacing w:val="1"/>
          <w:sz w:val="36"/>
          <w:szCs w:val="36"/>
        </w:rPr>
        <w:t>i</w:t>
      </w:r>
      <w:r>
        <w:rPr>
          <w:b/>
          <w:i/>
          <w:spacing w:val="-3"/>
          <w:sz w:val="36"/>
          <w:szCs w:val="36"/>
        </w:rPr>
        <w:t>o</w:t>
      </w:r>
      <w:r>
        <w:rPr>
          <w:b/>
          <w:i/>
          <w:sz w:val="36"/>
          <w:szCs w:val="36"/>
        </w:rPr>
        <w:t>ns</w:t>
      </w:r>
    </w:p>
    <w:p w14:paraId="77BDF698" w14:textId="77777777" w:rsidR="001D6185" w:rsidRDefault="00E44ED6">
      <w:pPr>
        <w:spacing w:line="400" w:lineRule="exact"/>
        <w:ind w:left="3478" w:right="3478"/>
        <w:jc w:val="center"/>
        <w:rPr>
          <w:sz w:val="36"/>
          <w:szCs w:val="36"/>
        </w:rPr>
      </w:pPr>
      <w:r>
        <w:rPr>
          <w:b/>
          <w:sz w:val="36"/>
          <w:szCs w:val="36"/>
        </w:rPr>
        <w:t>A</w:t>
      </w:r>
      <w:r>
        <w:rPr>
          <w:b/>
          <w:spacing w:val="-1"/>
          <w:sz w:val="36"/>
          <w:szCs w:val="36"/>
        </w:rPr>
        <w:t>U</w:t>
      </w:r>
      <w:r>
        <w:rPr>
          <w:b/>
          <w:sz w:val="36"/>
          <w:szCs w:val="36"/>
        </w:rPr>
        <w:t>BG</w:t>
      </w:r>
      <w:r>
        <w:rPr>
          <w:b/>
          <w:spacing w:val="1"/>
          <w:sz w:val="36"/>
          <w:szCs w:val="36"/>
        </w:rPr>
        <w:t xml:space="preserve"> </w:t>
      </w:r>
      <w:r>
        <w:rPr>
          <w:b/>
          <w:sz w:val="36"/>
          <w:szCs w:val="36"/>
        </w:rPr>
        <w:t>Ol</w:t>
      </w:r>
      <w:r>
        <w:rPr>
          <w:b/>
          <w:spacing w:val="1"/>
          <w:sz w:val="36"/>
          <w:szCs w:val="36"/>
        </w:rPr>
        <w:t>y</w:t>
      </w:r>
      <w:r>
        <w:rPr>
          <w:b/>
          <w:sz w:val="36"/>
          <w:szCs w:val="36"/>
        </w:rPr>
        <w:t>mpi</w:t>
      </w:r>
      <w:r>
        <w:rPr>
          <w:b/>
          <w:spacing w:val="-1"/>
          <w:sz w:val="36"/>
          <w:szCs w:val="36"/>
        </w:rPr>
        <w:t>c</w:t>
      </w:r>
      <w:r>
        <w:rPr>
          <w:b/>
          <w:sz w:val="36"/>
          <w:szCs w:val="36"/>
        </w:rPr>
        <w:t>s</w:t>
      </w:r>
    </w:p>
    <w:p w14:paraId="4DAA0C18" w14:textId="77777777" w:rsidR="001D6185" w:rsidRDefault="001D6185">
      <w:pPr>
        <w:spacing w:line="200" w:lineRule="exact"/>
      </w:pPr>
    </w:p>
    <w:p w14:paraId="0F9EDDB2" w14:textId="77777777" w:rsidR="001D6185" w:rsidRDefault="001D6185">
      <w:pPr>
        <w:spacing w:before="8" w:line="200" w:lineRule="exact"/>
      </w:pPr>
    </w:p>
    <w:p w14:paraId="5CABBB7F" w14:textId="77777777" w:rsidR="001D6185" w:rsidRDefault="00E44ED6">
      <w:pPr>
        <w:spacing w:line="360" w:lineRule="exact"/>
        <w:ind w:left="3837"/>
        <w:rPr>
          <w:sz w:val="32"/>
          <w:szCs w:val="32"/>
        </w:rPr>
      </w:pPr>
      <w:r>
        <w:rPr>
          <w:color w:val="FF6600"/>
          <w:position w:val="-1"/>
          <w:sz w:val="32"/>
          <w:szCs w:val="32"/>
          <w:u w:val="single" w:color="FF6600"/>
        </w:rPr>
        <w:t>The</w:t>
      </w:r>
      <w:r>
        <w:rPr>
          <w:color w:val="FF6600"/>
          <w:spacing w:val="-6"/>
          <w:position w:val="-1"/>
          <w:sz w:val="32"/>
          <w:szCs w:val="32"/>
          <w:u w:val="single" w:color="FF6600"/>
        </w:rPr>
        <w:t xml:space="preserve"> </w:t>
      </w:r>
      <w:r>
        <w:rPr>
          <w:color w:val="FF6600"/>
          <w:position w:val="-1"/>
          <w:sz w:val="32"/>
          <w:szCs w:val="32"/>
          <w:u w:val="single" w:color="FF6600"/>
        </w:rPr>
        <w:t>S</w:t>
      </w:r>
      <w:r>
        <w:rPr>
          <w:color w:val="FF6600"/>
          <w:spacing w:val="1"/>
          <w:position w:val="-1"/>
          <w:sz w:val="32"/>
          <w:szCs w:val="32"/>
          <w:u w:val="single" w:color="FF6600"/>
        </w:rPr>
        <w:t>k</w:t>
      </w:r>
      <w:r>
        <w:rPr>
          <w:color w:val="FF6600"/>
          <w:position w:val="-1"/>
          <w:sz w:val="32"/>
          <w:szCs w:val="32"/>
          <w:u w:val="single" w:color="FF6600"/>
        </w:rPr>
        <w:t>ills</w:t>
      </w:r>
      <w:r>
        <w:rPr>
          <w:color w:val="FF6600"/>
          <w:spacing w:val="-8"/>
          <w:position w:val="-1"/>
          <w:sz w:val="32"/>
          <w:szCs w:val="32"/>
          <w:u w:val="single" w:color="FF6600"/>
        </w:rPr>
        <w:t xml:space="preserve"> </w:t>
      </w:r>
      <w:r>
        <w:rPr>
          <w:color w:val="FF6600"/>
          <w:position w:val="-1"/>
          <w:sz w:val="32"/>
          <w:szCs w:val="32"/>
          <w:u w:val="single" w:color="FF6600"/>
        </w:rPr>
        <w:t>C</w:t>
      </w:r>
      <w:r>
        <w:rPr>
          <w:color w:val="FF6600"/>
          <w:spacing w:val="2"/>
          <w:position w:val="-1"/>
          <w:sz w:val="32"/>
          <w:szCs w:val="32"/>
          <w:u w:val="single" w:color="FF6600"/>
        </w:rPr>
        <w:t>h</w:t>
      </w:r>
      <w:r>
        <w:rPr>
          <w:color w:val="FF6600"/>
          <w:position w:val="-1"/>
          <w:sz w:val="32"/>
          <w:szCs w:val="32"/>
          <w:u w:val="single" w:color="FF6600"/>
        </w:rPr>
        <w:t>alle</w:t>
      </w:r>
      <w:r>
        <w:rPr>
          <w:color w:val="FF6600"/>
          <w:spacing w:val="3"/>
          <w:position w:val="-1"/>
          <w:sz w:val="32"/>
          <w:szCs w:val="32"/>
          <w:u w:val="single" w:color="FF6600"/>
        </w:rPr>
        <w:t>n</w:t>
      </w:r>
      <w:r>
        <w:rPr>
          <w:color w:val="FF6600"/>
          <w:spacing w:val="1"/>
          <w:position w:val="-1"/>
          <w:sz w:val="32"/>
          <w:szCs w:val="32"/>
          <w:u w:val="single" w:color="FF6600"/>
        </w:rPr>
        <w:t>g</w:t>
      </w:r>
      <w:r>
        <w:rPr>
          <w:color w:val="FF6600"/>
          <w:position w:val="-1"/>
          <w:sz w:val="32"/>
          <w:szCs w:val="32"/>
          <w:u w:val="single" w:color="FF6600"/>
        </w:rPr>
        <w:t>e</w:t>
      </w:r>
    </w:p>
    <w:p w14:paraId="4344DC11" w14:textId="77777777" w:rsidR="001D6185" w:rsidRDefault="001D6185">
      <w:pPr>
        <w:spacing w:before="8" w:line="280" w:lineRule="exact"/>
        <w:rPr>
          <w:sz w:val="28"/>
          <w:szCs w:val="28"/>
        </w:rPr>
      </w:pPr>
    </w:p>
    <w:p w14:paraId="43BB455A" w14:textId="77777777" w:rsidR="001D6185" w:rsidRDefault="00E44ED6">
      <w:pPr>
        <w:spacing w:before="24"/>
        <w:ind w:left="476"/>
        <w:rPr>
          <w:sz w:val="28"/>
          <w:szCs w:val="28"/>
        </w:rPr>
      </w:pPr>
      <w:proofErr w:type="gramStart"/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 xml:space="preserve">. </w:t>
      </w:r>
      <w:r>
        <w:rPr>
          <w:b/>
          <w:spacing w:val="8"/>
          <w:sz w:val="28"/>
          <w:szCs w:val="28"/>
        </w:rPr>
        <w:t xml:space="preserve"> 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l</w:t>
      </w:r>
      <w:r>
        <w:rPr>
          <w:b/>
          <w:sz w:val="28"/>
          <w:szCs w:val="28"/>
        </w:rPr>
        <w:t>e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ents</w:t>
      </w:r>
      <w:proofErr w:type="gramEnd"/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of </w:t>
      </w:r>
      <w:r>
        <w:rPr>
          <w:b/>
          <w:spacing w:val="-2"/>
          <w:sz w:val="28"/>
          <w:szCs w:val="28"/>
        </w:rPr>
        <w:t>t</w:t>
      </w:r>
      <w:r>
        <w:rPr>
          <w:b/>
          <w:sz w:val="28"/>
          <w:szCs w:val="28"/>
        </w:rPr>
        <w:t>he s</w:t>
      </w:r>
      <w:r>
        <w:rPr>
          <w:b/>
          <w:spacing w:val="-4"/>
          <w:sz w:val="28"/>
          <w:szCs w:val="28"/>
        </w:rPr>
        <w:t>k</w:t>
      </w:r>
      <w:r>
        <w:rPr>
          <w:b/>
          <w:spacing w:val="1"/>
          <w:sz w:val="28"/>
          <w:szCs w:val="28"/>
        </w:rPr>
        <w:t>il</w:t>
      </w:r>
      <w:r>
        <w:rPr>
          <w:b/>
          <w:spacing w:val="-1"/>
          <w:sz w:val="28"/>
          <w:szCs w:val="28"/>
        </w:rPr>
        <w:t>l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ch</w:t>
      </w:r>
      <w:r>
        <w:rPr>
          <w:b/>
          <w:spacing w:val="-2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l</w:t>
      </w:r>
      <w:r>
        <w:rPr>
          <w:b/>
          <w:sz w:val="28"/>
          <w:szCs w:val="28"/>
        </w:rPr>
        <w:t>e</w:t>
      </w:r>
      <w:r>
        <w:rPr>
          <w:b/>
          <w:spacing w:val="-3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g</w:t>
      </w:r>
      <w:r>
        <w:rPr>
          <w:b/>
          <w:sz w:val="28"/>
          <w:szCs w:val="28"/>
        </w:rPr>
        <w:t>e:</w:t>
      </w:r>
    </w:p>
    <w:p w14:paraId="02606AFC" w14:textId="77777777" w:rsidR="001D6185" w:rsidRDefault="001D6185">
      <w:pPr>
        <w:spacing w:before="15" w:line="280" w:lineRule="exact"/>
        <w:rPr>
          <w:sz w:val="28"/>
          <w:szCs w:val="28"/>
        </w:rPr>
      </w:pPr>
    </w:p>
    <w:p w14:paraId="47F4FE7E" w14:textId="77777777" w:rsidR="001D6185" w:rsidRDefault="00E44ED6">
      <w:pPr>
        <w:tabs>
          <w:tab w:val="left" w:pos="1540"/>
        </w:tabs>
        <w:spacing w:line="275" w:lineRule="auto"/>
        <w:ind w:left="1556" w:right="72" w:hanging="497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i</w:t>
      </w:r>
      <w:proofErr w:type="spellEnd"/>
      <w:r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ab/>
        <w:t>Suicides:</w:t>
      </w:r>
      <w:r>
        <w:rPr>
          <w:b/>
          <w:spacing w:val="17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23"/>
          <w:sz w:val="26"/>
          <w:szCs w:val="26"/>
        </w:rPr>
        <w:t xml:space="preserve"> </w:t>
      </w:r>
      <w:r>
        <w:rPr>
          <w:sz w:val="26"/>
          <w:szCs w:val="26"/>
        </w:rPr>
        <w:t>partic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p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nt</w:t>
      </w:r>
      <w:r>
        <w:rPr>
          <w:spacing w:val="12"/>
          <w:sz w:val="26"/>
          <w:szCs w:val="26"/>
        </w:rPr>
        <w:t xml:space="preserve"> </w:t>
      </w:r>
      <w:r>
        <w:rPr>
          <w:sz w:val="26"/>
          <w:szCs w:val="26"/>
        </w:rPr>
        <w:t>runs</w:t>
      </w:r>
      <w:r>
        <w:rPr>
          <w:spacing w:val="22"/>
          <w:sz w:val="26"/>
          <w:szCs w:val="26"/>
        </w:rPr>
        <w:t xml:space="preserve"> </w:t>
      </w:r>
      <w:r>
        <w:rPr>
          <w:sz w:val="26"/>
          <w:szCs w:val="26"/>
        </w:rPr>
        <w:t>back</w:t>
      </w:r>
      <w:r>
        <w:rPr>
          <w:spacing w:val="21"/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pacing w:val="2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</w:t>
      </w:r>
      <w:r>
        <w:rPr>
          <w:spacing w:val="3"/>
          <w:sz w:val="26"/>
          <w:szCs w:val="26"/>
        </w:rPr>
        <w:t>r</w:t>
      </w:r>
      <w:r>
        <w:rPr>
          <w:sz w:val="26"/>
          <w:szCs w:val="26"/>
        </w:rPr>
        <w:t>th</w:t>
      </w:r>
      <w:r>
        <w:rPr>
          <w:spacing w:val="18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21"/>
          <w:sz w:val="26"/>
          <w:szCs w:val="26"/>
        </w:rPr>
        <w:t xml:space="preserve"> </w:t>
      </w:r>
      <w:r>
        <w:rPr>
          <w:sz w:val="26"/>
          <w:szCs w:val="26"/>
        </w:rPr>
        <w:t>an</w:t>
      </w:r>
      <w:r>
        <w:rPr>
          <w:spacing w:val="24"/>
          <w:sz w:val="26"/>
          <w:szCs w:val="26"/>
        </w:rPr>
        <w:t xml:space="preserve"> </w:t>
      </w:r>
      <w:r>
        <w:rPr>
          <w:sz w:val="26"/>
          <w:szCs w:val="26"/>
        </w:rPr>
        <w:t>area</w:t>
      </w:r>
      <w:r>
        <w:rPr>
          <w:spacing w:val="22"/>
          <w:sz w:val="26"/>
          <w:szCs w:val="26"/>
        </w:rPr>
        <w:t xml:space="preserve"> </w:t>
      </w:r>
      <w:r>
        <w:rPr>
          <w:sz w:val="26"/>
          <w:szCs w:val="26"/>
        </w:rPr>
        <w:t>desig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ated</w:t>
      </w:r>
      <w:r>
        <w:rPr>
          <w:spacing w:val="1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y</w:t>
      </w:r>
      <w:r>
        <w:rPr>
          <w:spacing w:val="18"/>
          <w:sz w:val="26"/>
          <w:szCs w:val="26"/>
        </w:rPr>
        <w:t xml:space="preserve"> </w:t>
      </w:r>
      <w:r>
        <w:rPr>
          <w:sz w:val="26"/>
          <w:szCs w:val="26"/>
        </w:rPr>
        <w:t>two straight</w:t>
      </w:r>
      <w:r>
        <w:rPr>
          <w:spacing w:val="1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ines</w:t>
      </w:r>
      <w:r>
        <w:rPr>
          <w:spacing w:val="2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hat</w:t>
      </w:r>
      <w:r>
        <w:rPr>
          <w:spacing w:val="23"/>
          <w:sz w:val="26"/>
          <w:szCs w:val="26"/>
        </w:rPr>
        <w:t xml:space="preserve"> </w:t>
      </w:r>
      <w:r>
        <w:rPr>
          <w:sz w:val="26"/>
          <w:szCs w:val="26"/>
        </w:rPr>
        <w:t>are</w:t>
      </w:r>
      <w:r>
        <w:rPr>
          <w:spacing w:val="28"/>
          <w:sz w:val="26"/>
          <w:szCs w:val="26"/>
        </w:rPr>
        <w:t xml:space="preserve"> </w:t>
      </w:r>
      <w:r>
        <w:rPr>
          <w:sz w:val="26"/>
          <w:szCs w:val="26"/>
        </w:rPr>
        <w:t>10</w:t>
      </w:r>
      <w:r>
        <w:rPr>
          <w:spacing w:val="25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eters</w:t>
      </w:r>
      <w:r>
        <w:rPr>
          <w:spacing w:val="22"/>
          <w:sz w:val="26"/>
          <w:szCs w:val="26"/>
        </w:rPr>
        <w:t xml:space="preserve"> </w:t>
      </w:r>
      <w:r>
        <w:rPr>
          <w:sz w:val="26"/>
          <w:szCs w:val="26"/>
        </w:rPr>
        <w:t>apart.</w:t>
      </w:r>
      <w:r>
        <w:rPr>
          <w:spacing w:val="23"/>
          <w:sz w:val="26"/>
          <w:szCs w:val="26"/>
        </w:rPr>
        <w:t xml:space="preserve"> </w:t>
      </w:r>
      <w:r>
        <w:rPr>
          <w:sz w:val="26"/>
          <w:szCs w:val="26"/>
        </w:rPr>
        <w:t>There</w:t>
      </w:r>
      <w:r>
        <w:rPr>
          <w:spacing w:val="23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>
        <w:rPr>
          <w:spacing w:val="24"/>
          <w:sz w:val="26"/>
          <w:szCs w:val="26"/>
        </w:rPr>
        <w:t xml:space="preserve"> </w:t>
      </w:r>
      <w:r>
        <w:rPr>
          <w:sz w:val="26"/>
          <w:szCs w:val="26"/>
        </w:rPr>
        <w:t>go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ng</w:t>
      </w:r>
      <w:r>
        <w:rPr>
          <w:spacing w:val="20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32"/>
          <w:sz w:val="26"/>
          <w:szCs w:val="26"/>
        </w:rPr>
        <w:t xml:space="preserve"> </w:t>
      </w:r>
      <w:r>
        <w:rPr>
          <w:sz w:val="26"/>
          <w:szCs w:val="26"/>
        </w:rPr>
        <w:t>be</w:t>
      </w:r>
      <w:r>
        <w:rPr>
          <w:spacing w:val="24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2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s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all</w:t>
      </w:r>
      <w:r>
        <w:rPr>
          <w:spacing w:val="22"/>
          <w:sz w:val="26"/>
          <w:szCs w:val="26"/>
        </w:rPr>
        <w:t xml:space="preserve"> </w:t>
      </w:r>
      <w:r>
        <w:rPr>
          <w:sz w:val="26"/>
          <w:szCs w:val="26"/>
        </w:rPr>
        <w:t>hurdle half</w:t>
      </w:r>
      <w:r>
        <w:rPr>
          <w:spacing w:val="11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distance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10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p</w:t>
      </w:r>
      <w:r>
        <w:rPr>
          <w:sz w:val="26"/>
          <w:szCs w:val="26"/>
        </w:rPr>
        <w:t>resent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12"/>
          <w:sz w:val="26"/>
          <w:szCs w:val="26"/>
        </w:rPr>
        <w:t xml:space="preserve"> </w:t>
      </w:r>
      <w:r>
        <w:rPr>
          <w:sz w:val="26"/>
          <w:szCs w:val="26"/>
        </w:rPr>
        <w:t>bigger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chall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nge</w:t>
      </w:r>
      <w:r>
        <w:rPr>
          <w:spacing w:val="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or</w:t>
      </w:r>
      <w:r>
        <w:rPr>
          <w:spacing w:val="10"/>
          <w:sz w:val="26"/>
          <w:szCs w:val="26"/>
        </w:rPr>
        <w:t xml:space="preserve"> </w:t>
      </w:r>
      <w:r>
        <w:rPr>
          <w:spacing w:val="4"/>
          <w:sz w:val="26"/>
          <w:szCs w:val="26"/>
        </w:rPr>
        <w:t>t</w:t>
      </w:r>
      <w:r>
        <w:rPr>
          <w:sz w:val="26"/>
          <w:szCs w:val="26"/>
        </w:rPr>
        <w:t>he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participants. The contesta</w:t>
      </w:r>
      <w:r>
        <w:rPr>
          <w:spacing w:val="-1"/>
          <w:sz w:val="26"/>
          <w:szCs w:val="26"/>
        </w:rPr>
        <w:t>n</w:t>
      </w:r>
      <w:r>
        <w:rPr>
          <w:sz w:val="26"/>
          <w:szCs w:val="26"/>
        </w:rPr>
        <w:t>t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will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sta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t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r</w:t>
      </w:r>
      <w:r>
        <w:rPr>
          <w:spacing w:val="-2"/>
          <w:sz w:val="26"/>
          <w:szCs w:val="26"/>
        </w:rPr>
        <w:t>o</w:t>
      </w:r>
      <w:r>
        <w:rPr>
          <w:sz w:val="26"/>
          <w:szCs w:val="26"/>
        </w:rPr>
        <w:t>m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one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line,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j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mp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over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he hurdle,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touch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o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her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line with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s/her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hand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run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back.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This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will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count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as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one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“sui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id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 xml:space="preserve">”. The participants </w:t>
      </w:r>
      <w:r>
        <w:rPr>
          <w:spacing w:val="1"/>
          <w:sz w:val="26"/>
          <w:szCs w:val="26"/>
        </w:rPr>
        <w:t>w</w:t>
      </w:r>
      <w:r>
        <w:rPr>
          <w:sz w:val="26"/>
          <w:szCs w:val="26"/>
        </w:rPr>
        <w:t>ill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have</w:t>
      </w:r>
      <w:r>
        <w:rPr>
          <w:spacing w:val="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o</w:t>
      </w:r>
      <w:r>
        <w:rPr>
          <w:spacing w:val="9"/>
          <w:sz w:val="26"/>
          <w:szCs w:val="26"/>
        </w:rPr>
        <w:t xml:space="preserve"> </w:t>
      </w:r>
      <w:r>
        <w:rPr>
          <w:sz w:val="26"/>
          <w:szCs w:val="26"/>
        </w:rPr>
        <w:t>do</w:t>
      </w:r>
      <w:r>
        <w:rPr>
          <w:spacing w:val="8"/>
          <w:sz w:val="26"/>
          <w:szCs w:val="26"/>
        </w:rPr>
        <w:t xml:space="preserve"> </w:t>
      </w:r>
      <w:r w:rsidR="00E401EB">
        <w:rPr>
          <w:spacing w:val="2"/>
          <w:sz w:val="26"/>
          <w:szCs w:val="26"/>
        </w:rPr>
        <w:t>THREE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of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m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e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able</w:t>
      </w:r>
      <w:r>
        <w:rPr>
          <w:spacing w:val="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o</w:t>
      </w:r>
      <w:r>
        <w:rPr>
          <w:spacing w:val="9"/>
          <w:sz w:val="26"/>
          <w:szCs w:val="26"/>
        </w:rPr>
        <w:t xml:space="preserve"> </w:t>
      </w:r>
      <w:r>
        <w:rPr>
          <w:sz w:val="26"/>
          <w:szCs w:val="26"/>
        </w:rPr>
        <w:t>con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i</w:t>
      </w:r>
      <w:r>
        <w:rPr>
          <w:spacing w:val="7"/>
          <w:sz w:val="26"/>
          <w:szCs w:val="26"/>
        </w:rPr>
        <w:t>n</w:t>
      </w:r>
      <w:r>
        <w:rPr>
          <w:sz w:val="26"/>
          <w:szCs w:val="26"/>
        </w:rPr>
        <w:t>ue</w:t>
      </w:r>
      <w:r>
        <w:rPr>
          <w:spacing w:val="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o</w:t>
      </w:r>
      <w:r>
        <w:rPr>
          <w:spacing w:val="9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he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next challenge.</w:t>
      </w:r>
    </w:p>
    <w:p w14:paraId="1CD4036A" w14:textId="77777777" w:rsidR="001D6185" w:rsidRDefault="00E44ED6">
      <w:pPr>
        <w:spacing w:before="2"/>
        <w:ind w:left="836"/>
        <w:rPr>
          <w:sz w:val="26"/>
          <w:szCs w:val="26"/>
        </w:rPr>
      </w:pPr>
      <w:r>
        <w:rPr>
          <w:rFonts w:ascii="Symbol" w:eastAsia="Symbol" w:hAnsi="Symbol" w:cs="Symbol"/>
          <w:sz w:val="26"/>
          <w:szCs w:val="26"/>
        </w:rPr>
        <w:t></w:t>
      </w:r>
      <w:r>
        <w:rPr>
          <w:sz w:val="26"/>
          <w:szCs w:val="26"/>
        </w:rPr>
        <w:t xml:space="preserve">  </w:t>
      </w:r>
      <w:r>
        <w:rPr>
          <w:spacing w:val="45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Penalty:</w:t>
      </w:r>
      <w:r>
        <w:rPr>
          <w:b/>
          <w:i/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ea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-3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iss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d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uicide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ch</w:t>
      </w:r>
      <w:r>
        <w:rPr>
          <w:spacing w:val="2"/>
          <w:sz w:val="26"/>
          <w:szCs w:val="26"/>
        </w:rPr>
        <w:t>ar</w:t>
      </w:r>
      <w:r>
        <w:rPr>
          <w:sz w:val="26"/>
          <w:szCs w:val="26"/>
        </w:rPr>
        <w:t>ged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w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th</w:t>
      </w:r>
      <w:r>
        <w:rPr>
          <w:spacing w:val="-3"/>
          <w:sz w:val="26"/>
          <w:szCs w:val="26"/>
        </w:rPr>
        <w:t xml:space="preserve"> </w:t>
      </w:r>
      <w:r w:rsidR="00E401EB">
        <w:rPr>
          <w:sz w:val="26"/>
          <w:szCs w:val="26"/>
        </w:rPr>
        <w:t>10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seconds</w:t>
      </w:r>
      <w:r>
        <w:rPr>
          <w:spacing w:val="-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ti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pe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al</w:t>
      </w:r>
      <w:r>
        <w:rPr>
          <w:spacing w:val="5"/>
          <w:sz w:val="26"/>
          <w:szCs w:val="26"/>
        </w:rPr>
        <w:t>t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.</w:t>
      </w:r>
    </w:p>
    <w:p w14:paraId="0C93C99C" w14:textId="77777777" w:rsidR="001D6185" w:rsidRDefault="001D6185">
      <w:pPr>
        <w:spacing w:before="9" w:line="180" w:lineRule="exact"/>
        <w:rPr>
          <w:sz w:val="18"/>
          <w:szCs w:val="18"/>
        </w:rPr>
      </w:pPr>
    </w:p>
    <w:p w14:paraId="1CAA1FD2" w14:textId="77777777" w:rsidR="001D6185" w:rsidRDefault="001D6185">
      <w:pPr>
        <w:spacing w:line="200" w:lineRule="exact"/>
      </w:pPr>
    </w:p>
    <w:p w14:paraId="45936CF7" w14:textId="77777777" w:rsidR="001D6185" w:rsidRDefault="00E44ED6">
      <w:pPr>
        <w:tabs>
          <w:tab w:val="left" w:pos="1540"/>
        </w:tabs>
        <w:spacing w:line="275" w:lineRule="auto"/>
        <w:ind w:left="1556" w:right="74" w:hanging="569"/>
        <w:jc w:val="both"/>
        <w:rPr>
          <w:sz w:val="26"/>
          <w:szCs w:val="26"/>
        </w:rPr>
      </w:pPr>
      <w:r>
        <w:rPr>
          <w:b/>
          <w:sz w:val="26"/>
          <w:szCs w:val="26"/>
        </w:rPr>
        <w:t>ii.</w:t>
      </w:r>
      <w:r>
        <w:rPr>
          <w:b/>
          <w:sz w:val="26"/>
          <w:szCs w:val="26"/>
        </w:rPr>
        <w:tab/>
        <w:t>Cone</w:t>
      </w:r>
      <w:r>
        <w:rPr>
          <w:b/>
          <w:spacing w:val="1"/>
          <w:sz w:val="26"/>
          <w:szCs w:val="26"/>
        </w:rPr>
        <w:t xml:space="preserve"> </w:t>
      </w:r>
      <w:r>
        <w:rPr>
          <w:b/>
          <w:sz w:val="26"/>
          <w:szCs w:val="26"/>
        </w:rPr>
        <w:t>drill:</w:t>
      </w:r>
      <w:r>
        <w:rPr>
          <w:b/>
          <w:spacing w:val="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he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conte</w:t>
      </w:r>
      <w:r>
        <w:rPr>
          <w:spacing w:val="2"/>
          <w:sz w:val="26"/>
          <w:szCs w:val="26"/>
        </w:rPr>
        <w:t>st</w:t>
      </w:r>
      <w:r>
        <w:rPr>
          <w:sz w:val="26"/>
          <w:szCs w:val="26"/>
        </w:rPr>
        <w:t>ant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will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have</w:t>
      </w:r>
      <w:r>
        <w:rPr>
          <w:spacing w:val="2"/>
          <w:sz w:val="26"/>
          <w:szCs w:val="26"/>
        </w:rPr>
        <w:t xml:space="preserve"> t</w:t>
      </w:r>
      <w:r>
        <w:rPr>
          <w:sz w:val="26"/>
          <w:szCs w:val="26"/>
        </w:rPr>
        <w:t>o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put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hi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/her hand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on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ne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d</w:t>
      </w:r>
      <w:r>
        <w:rPr>
          <w:spacing w:val="3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 xml:space="preserve">ke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ive</w:t>
      </w:r>
      <w:r>
        <w:rPr>
          <w:spacing w:val="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ull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circles</w:t>
      </w:r>
      <w:r>
        <w:rPr>
          <w:spacing w:val="2"/>
          <w:sz w:val="26"/>
          <w:szCs w:val="26"/>
        </w:rPr>
        <w:t xml:space="preserve"> </w:t>
      </w:r>
      <w:r w:rsidR="00E401EB">
        <w:rPr>
          <w:sz w:val="26"/>
          <w:szCs w:val="26"/>
        </w:rPr>
        <w:t>(CLOCKWISE) a</w:t>
      </w:r>
      <w:r>
        <w:rPr>
          <w:sz w:val="26"/>
          <w:szCs w:val="26"/>
        </w:rPr>
        <w:t>round</w:t>
      </w:r>
      <w:r w:rsidR="005B1A69">
        <w:rPr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cone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w</w:t>
      </w:r>
      <w:r>
        <w:rPr>
          <w:spacing w:val="3"/>
          <w:sz w:val="26"/>
          <w:szCs w:val="26"/>
        </w:rPr>
        <w:t>i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out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li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ng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his/her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han</w:t>
      </w:r>
      <w:r>
        <w:rPr>
          <w:spacing w:val="2"/>
          <w:sz w:val="26"/>
          <w:szCs w:val="26"/>
        </w:rPr>
        <w:t>d</w:t>
      </w:r>
      <w:r>
        <w:rPr>
          <w:sz w:val="26"/>
          <w:szCs w:val="26"/>
        </w:rPr>
        <w:t>s.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Kee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ing t</w:t>
      </w:r>
      <w:r>
        <w:rPr>
          <w:spacing w:val="4"/>
          <w:sz w:val="26"/>
          <w:szCs w:val="26"/>
        </w:rPr>
        <w:t>h</w:t>
      </w:r>
      <w:r>
        <w:rPr>
          <w:sz w:val="26"/>
          <w:szCs w:val="26"/>
        </w:rPr>
        <w:t>e coordina</w:t>
      </w:r>
      <w:r>
        <w:rPr>
          <w:spacing w:val="-1"/>
          <w:sz w:val="26"/>
          <w:szCs w:val="26"/>
        </w:rPr>
        <w:t>t</w:t>
      </w:r>
      <w:r>
        <w:rPr>
          <w:sz w:val="26"/>
          <w:szCs w:val="26"/>
        </w:rPr>
        <w:t>i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n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>
        <w:rPr>
          <w:spacing w:val="-2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v</w:t>
      </w:r>
      <w:r>
        <w:rPr>
          <w:sz w:val="26"/>
          <w:szCs w:val="26"/>
        </w:rPr>
        <w:t>it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l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or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succes</w:t>
      </w:r>
      <w:r>
        <w:rPr>
          <w:spacing w:val="-1"/>
          <w:sz w:val="26"/>
          <w:szCs w:val="26"/>
        </w:rPr>
        <w:t>s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ul</w:t>
      </w:r>
      <w:r>
        <w:rPr>
          <w:spacing w:val="4"/>
          <w:sz w:val="26"/>
          <w:szCs w:val="26"/>
        </w:rPr>
        <w:t>l</w:t>
      </w:r>
      <w:r>
        <w:rPr>
          <w:sz w:val="26"/>
          <w:szCs w:val="26"/>
        </w:rPr>
        <w:t>y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o</w:t>
      </w:r>
      <w:r>
        <w:rPr>
          <w:spacing w:val="-2"/>
          <w:sz w:val="26"/>
          <w:szCs w:val="26"/>
        </w:rPr>
        <w:t>m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leti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other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xercise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.</w:t>
      </w:r>
    </w:p>
    <w:p w14:paraId="43C829FB" w14:textId="77777777" w:rsidR="001D6185" w:rsidRDefault="00E44ED6">
      <w:pPr>
        <w:spacing w:before="2"/>
        <w:ind w:left="836"/>
        <w:rPr>
          <w:sz w:val="26"/>
          <w:szCs w:val="26"/>
        </w:rPr>
      </w:pPr>
      <w:r>
        <w:rPr>
          <w:rFonts w:ascii="Symbol" w:eastAsia="Symbol" w:hAnsi="Symbol" w:cs="Symbol"/>
          <w:sz w:val="26"/>
          <w:szCs w:val="26"/>
        </w:rPr>
        <w:t></w:t>
      </w:r>
      <w:r>
        <w:rPr>
          <w:sz w:val="26"/>
          <w:szCs w:val="26"/>
        </w:rPr>
        <w:t xml:space="preserve">  </w:t>
      </w:r>
      <w:r>
        <w:rPr>
          <w:spacing w:val="45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Penalty:</w:t>
      </w:r>
      <w:r>
        <w:rPr>
          <w:b/>
          <w:i/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ea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-3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iss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d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ircle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will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be cha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ged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w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th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2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secon</w:t>
      </w:r>
      <w:r>
        <w:rPr>
          <w:spacing w:val="2"/>
          <w:sz w:val="26"/>
          <w:szCs w:val="26"/>
        </w:rPr>
        <w:t>d</w:t>
      </w:r>
      <w:r>
        <w:rPr>
          <w:sz w:val="26"/>
          <w:szCs w:val="26"/>
        </w:rPr>
        <w:t>s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e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pena</w:t>
      </w:r>
      <w:r>
        <w:rPr>
          <w:spacing w:val="2"/>
          <w:sz w:val="26"/>
          <w:szCs w:val="26"/>
        </w:rPr>
        <w:t>lt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.</w:t>
      </w:r>
    </w:p>
    <w:p w14:paraId="70FF4B63" w14:textId="77777777" w:rsidR="001D6185" w:rsidRDefault="001D6185">
      <w:pPr>
        <w:spacing w:before="9" w:line="180" w:lineRule="exact"/>
        <w:rPr>
          <w:sz w:val="18"/>
          <w:szCs w:val="18"/>
        </w:rPr>
      </w:pPr>
    </w:p>
    <w:p w14:paraId="0CFC0091" w14:textId="77777777" w:rsidR="001D6185" w:rsidRDefault="001D6185">
      <w:pPr>
        <w:spacing w:line="200" w:lineRule="exact"/>
      </w:pPr>
    </w:p>
    <w:p w14:paraId="3AAE67DC" w14:textId="77777777" w:rsidR="001D6185" w:rsidRDefault="00E44ED6">
      <w:pPr>
        <w:tabs>
          <w:tab w:val="left" w:pos="1540"/>
        </w:tabs>
        <w:spacing w:line="275" w:lineRule="auto"/>
        <w:ind w:left="1556" w:right="72" w:hanging="641"/>
        <w:jc w:val="both"/>
        <w:rPr>
          <w:sz w:val="26"/>
          <w:szCs w:val="26"/>
        </w:rPr>
      </w:pPr>
      <w:r>
        <w:rPr>
          <w:b/>
          <w:sz w:val="26"/>
          <w:szCs w:val="26"/>
        </w:rPr>
        <w:t>iii.</w:t>
      </w:r>
      <w:r>
        <w:rPr>
          <w:b/>
          <w:sz w:val="26"/>
          <w:szCs w:val="26"/>
        </w:rPr>
        <w:tab/>
        <w:t>Accuracy</w:t>
      </w:r>
      <w:r>
        <w:rPr>
          <w:b/>
          <w:spacing w:val="20"/>
          <w:sz w:val="26"/>
          <w:szCs w:val="26"/>
        </w:rPr>
        <w:t xml:space="preserve"> </w:t>
      </w:r>
      <w:r>
        <w:rPr>
          <w:b/>
          <w:sz w:val="26"/>
          <w:szCs w:val="26"/>
        </w:rPr>
        <w:t>test:</w:t>
      </w:r>
      <w:r>
        <w:rPr>
          <w:b/>
          <w:spacing w:val="25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27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ntestant</w:t>
      </w:r>
      <w:r>
        <w:rPr>
          <w:spacing w:val="1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w</w:t>
      </w:r>
      <w:r>
        <w:rPr>
          <w:sz w:val="26"/>
          <w:szCs w:val="26"/>
        </w:rPr>
        <w:t>ill</w:t>
      </w:r>
      <w:r>
        <w:rPr>
          <w:spacing w:val="26"/>
          <w:sz w:val="26"/>
          <w:szCs w:val="26"/>
        </w:rPr>
        <w:t xml:space="preserve"> </w:t>
      </w:r>
      <w:r>
        <w:rPr>
          <w:sz w:val="26"/>
          <w:szCs w:val="26"/>
        </w:rPr>
        <w:t>have</w:t>
      </w:r>
      <w:r>
        <w:rPr>
          <w:spacing w:val="26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3"/>
          <w:sz w:val="26"/>
          <w:szCs w:val="26"/>
        </w:rPr>
        <w:t>r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e</w:t>
      </w:r>
      <w:r>
        <w:rPr>
          <w:spacing w:val="24"/>
          <w:sz w:val="26"/>
          <w:szCs w:val="26"/>
        </w:rPr>
        <w:t xml:space="preserve"> </w:t>
      </w:r>
      <w:r>
        <w:rPr>
          <w:sz w:val="26"/>
          <w:szCs w:val="26"/>
        </w:rPr>
        <w:t>att</w:t>
      </w:r>
      <w:r>
        <w:rPr>
          <w:spacing w:val="2"/>
          <w:sz w:val="26"/>
          <w:szCs w:val="26"/>
        </w:rPr>
        <w:t>e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pts</w:t>
      </w:r>
      <w:r>
        <w:rPr>
          <w:spacing w:val="21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26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ow</w:t>
      </w:r>
      <w:r>
        <w:rPr>
          <w:spacing w:val="22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3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oo</w:t>
      </w:r>
      <w:r>
        <w:rPr>
          <w:spacing w:val="3"/>
          <w:sz w:val="26"/>
          <w:szCs w:val="26"/>
        </w:rPr>
        <w:t>t</w:t>
      </w:r>
      <w:r>
        <w:rPr>
          <w:sz w:val="26"/>
          <w:szCs w:val="26"/>
        </w:rPr>
        <w:t>ball (</w:t>
      </w:r>
      <w:r>
        <w:rPr>
          <w:spacing w:val="2"/>
          <w:sz w:val="26"/>
          <w:szCs w:val="26"/>
        </w:rPr>
        <w:t>A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 xml:space="preserve">erican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ootball) in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9"/>
          <w:sz w:val="26"/>
          <w:szCs w:val="26"/>
        </w:rPr>
        <w:t xml:space="preserve"> </w:t>
      </w:r>
      <w:r>
        <w:rPr>
          <w:sz w:val="26"/>
          <w:szCs w:val="26"/>
        </w:rPr>
        <w:t>net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that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going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e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15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meters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aw</w:t>
      </w:r>
      <w:r>
        <w:rPr>
          <w:spacing w:val="5"/>
          <w:sz w:val="26"/>
          <w:szCs w:val="26"/>
        </w:rPr>
        <w:t>a</w:t>
      </w:r>
      <w:r>
        <w:rPr>
          <w:sz w:val="26"/>
          <w:szCs w:val="26"/>
        </w:rPr>
        <w:t xml:space="preserve">y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r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m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e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. Failure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o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pl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sh</w:t>
      </w:r>
      <w:r>
        <w:rPr>
          <w:spacing w:val="-1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task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hree</w:t>
      </w:r>
      <w:r>
        <w:rPr>
          <w:spacing w:val="-4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a</w:t>
      </w:r>
      <w:r>
        <w:rPr>
          <w:sz w:val="26"/>
          <w:szCs w:val="26"/>
        </w:rPr>
        <w:t>tt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mp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s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will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resu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pe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al</w:t>
      </w:r>
      <w:r>
        <w:rPr>
          <w:spacing w:val="5"/>
          <w:sz w:val="26"/>
          <w:szCs w:val="26"/>
        </w:rPr>
        <w:t>t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.</w:t>
      </w:r>
    </w:p>
    <w:p w14:paraId="4FD32AB4" w14:textId="77777777" w:rsidR="001D6185" w:rsidRDefault="00E44ED6">
      <w:pPr>
        <w:spacing w:before="2"/>
        <w:ind w:left="836"/>
        <w:rPr>
          <w:sz w:val="26"/>
          <w:szCs w:val="26"/>
        </w:rPr>
      </w:pPr>
      <w:r>
        <w:rPr>
          <w:rFonts w:ascii="Symbol" w:eastAsia="Symbol" w:hAnsi="Symbol" w:cs="Symbol"/>
          <w:sz w:val="26"/>
          <w:szCs w:val="26"/>
        </w:rPr>
        <w:t></w:t>
      </w:r>
      <w:r>
        <w:rPr>
          <w:sz w:val="26"/>
          <w:szCs w:val="26"/>
        </w:rPr>
        <w:t xml:space="preserve">  </w:t>
      </w:r>
      <w:r>
        <w:rPr>
          <w:spacing w:val="45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Penalty:</w:t>
      </w:r>
      <w:r>
        <w:rPr>
          <w:b/>
          <w:i/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if all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three</w:t>
      </w:r>
      <w:r>
        <w:rPr>
          <w:spacing w:val="-5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a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empts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are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uccess</w:t>
      </w:r>
      <w:r>
        <w:rPr>
          <w:spacing w:val="3"/>
          <w:sz w:val="26"/>
          <w:szCs w:val="26"/>
        </w:rPr>
        <w:t>f</w:t>
      </w:r>
      <w:r>
        <w:rPr>
          <w:sz w:val="26"/>
          <w:szCs w:val="26"/>
        </w:rPr>
        <w:t>ul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penal</w:t>
      </w:r>
      <w:r>
        <w:rPr>
          <w:spacing w:val="5"/>
          <w:sz w:val="26"/>
          <w:szCs w:val="26"/>
        </w:rPr>
        <w:t>t</w:t>
      </w:r>
      <w:r>
        <w:rPr>
          <w:sz w:val="26"/>
          <w:szCs w:val="26"/>
        </w:rPr>
        <w:t>y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will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be 3</w:t>
      </w:r>
      <w:r>
        <w:rPr>
          <w:spacing w:val="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econds.</w:t>
      </w:r>
    </w:p>
    <w:p w14:paraId="731A15AD" w14:textId="77777777" w:rsidR="00E401EB" w:rsidRDefault="00E401EB">
      <w:pPr>
        <w:spacing w:before="2"/>
        <w:ind w:left="836"/>
        <w:rPr>
          <w:sz w:val="26"/>
          <w:szCs w:val="26"/>
        </w:rPr>
      </w:pPr>
    </w:p>
    <w:p w14:paraId="4ABE8954" w14:textId="77777777" w:rsidR="00E401EB" w:rsidRDefault="00E401EB" w:rsidP="00E401EB">
      <w:pPr>
        <w:spacing w:before="2"/>
        <w:ind w:left="1436" w:hanging="600"/>
        <w:rPr>
          <w:sz w:val="26"/>
          <w:szCs w:val="26"/>
        </w:rPr>
      </w:pPr>
      <w:r>
        <w:rPr>
          <w:b/>
          <w:sz w:val="26"/>
          <w:szCs w:val="26"/>
        </w:rPr>
        <w:t>iv.</w:t>
      </w:r>
      <w:r>
        <w:rPr>
          <w:b/>
          <w:sz w:val="26"/>
          <w:szCs w:val="26"/>
        </w:rPr>
        <w:tab/>
        <w:t xml:space="preserve">Bridge over the River: </w:t>
      </w:r>
      <w:r>
        <w:rPr>
          <w:sz w:val="26"/>
          <w:szCs w:val="26"/>
        </w:rPr>
        <w:t xml:space="preserve">the participant will have to walk to the next obstacle in a very straight line in order not to fall in the “river”. </w:t>
      </w:r>
    </w:p>
    <w:p w14:paraId="0AA7428C" w14:textId="77777777" w:rsidR="00E401EB" w:rsidRPr="00E401EB" w:rsidRDefault="00E401EB">
      <w:pPr>
        <w:spacing w:before="2"/>
        <w:ind w:left="836"/>
        <w:rPr>
          <w:sz w:val="26"/>
          <w:szCs w:val="26"/>
        </w:rPr>
      </w:pPr>
      <w:r>
        <w:rPr>
          <w:rFonts w:ascii="Symbol" w:eastAsia="Symbol" w:hAnsi="Symbol" w:cs="Symbol"/>
          <w:sz w:val="26"/>
          <w:szCs w:val="26"/>
        </w:rPr>
        <w:t></w:t>
      </w:r>
      <w:r>
        <w:rPr>
          <w:sz w:val="26"/>
          <w:szCs w:val="26"/>
        </w:rPr>
        <w:t xml:space="preserve">   </w:t>
      </w:r>
      <w:r>
        <w:rPr>
          <w:b/>
          <w:i/>
          <w:sz w:val="26"/>
          <w:szCs w:val="26"/>
        </w:rPr>
        <w:t xml:space="preserve">Penalty: </w:t>
      </w:r>
      <w:r>
        <w:rPr>
          <w:sz w:val="26"/>
          <w:szCs w:val="26"/>
        </w:rPr>
        <w:t>failure to do so will result in a 2 second penalty.</w:t>
      </w:r>
    </w:p>
    <w:p w14:paraId="4DB09EF8" w14:textId="77777777" w:rsidR="00836935" w:rsidRDefault="00836935">
      <w:pPr>
        <w:spacing w:before="2"/>
        <w:ind w:left="836"/>
        <w:rPr>
          <w:sz w:val="26"/>
          <w:szCs w:val="26"/>
        </w:rPr>
      </w:pPr>
    </w:p>
    <w:p w14:paraId="0BCF6D15" w14:textId="77777777" w:rsidR="005B1A69" w:rsidRDefault="00836935" w:rsidP="00836935">
      <w:pPr>
        <w:spacing w:before="2"/>
        <w:ind w:left="930"/>
        <w:rPr>
          <w:sz w:val="26"/>
          <w:szCs w:val="26"/>
        </w:rPr>
      </w:pPr>
      <w:r w:rsidRPr="00836935">
        <w:rPr>
          <w:b/>
          <w:sz w:val="26"/>
          <w:szCs w:val="26"/>
        </w:rPr>
        <w:t xml:space="preserve">v. </w:t>
      </w:r>
      <w:r>
        <w:rPr>
          <w:b/>
          <w:sz w:val="26"/>
          <w:szCs w:val="26"/>
        </w:rPr>
        <w:t xml:space="preserve">Snakes on the trail: </w:t>
      </w:r>
      <w:r>
        <w:rPr>
          <w:sz w:val="26"/>
          <w:szCs w:val="26"/>
        </w:rPr>
        <w:t xml:space="preserve">the contestant will have to pass under 2 hurdles by      crawling on the ground. </w:t>
      </w:r>
    </w:p>
    <w:p w14:paraId="2F988211" w14:textId="77777777" w:rsidR="00836935" w:rsidRPr="00836935" w:rsidRDefault="005B1A69" w:rsidP="00836935">
      <w:pPr>
        <w:spacing w:before="2"/>
        <w:ind w:left="930"/>
        <w:rPr>
          <w:sz w:val="26"/>
          <w:szCs w:val="26"/>
        </w:rPr>
      </w:pPr>
      <w:r>
        <w:rPr>
          <w:rFonts w:ascii="Symbol" w:eastAsia="Symbol" w:hAnsi="Symbol" w:cs="Symbol"/>
          <w:sz w:val="26"/>
          <w:szCs w:val="26"/>
        </w:rPr>
        <w:t></w:t>
      </w:r>
      <w:r>
        <w:rPr>
          <w:rFonts w:ascii="Symbol" w:eastAsia="Symbol" w:hAnsi="Symbol" w:cs="Symbol"/>
          <w:sz w:val="26"/>
          <w:szCs w:val="26"/>
        </w:rPr>
        <w:t></w:t>
      </w:r>
      <w:r>
        <w:rPr>
          <w:b/>
          <w:i/>
          <w:sz w:val="26"/>
          <w:szCs w:val="26"/>
        </w:rPr>
        <w:t>Penalty:</w:t>
      </w:r>
      <w:r w:rsidR="0083693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taking </w:t>
      </w:r>
      <w:r w:rsidR="00836935">
        <w:rPr>
          <w:sz w:val="26"/>
          <w:szCs w:val="26"/>
        </w:rPr>
        <w:t xml:space="preserve">down a hurdle will result in a penalty of </w:t>
      </w:r>
      <w:r>
        <w:rPr>
          <w:sz w:val="26"/>
          <w:szCs w:val="26"/>
        </w:rPr>
        <w:t>3</w:t>
      </w:r>
      <w:r w:rsidR="00836935">
        <w:rPr>
          <w:sz w:val="26"/>
          <w:szCs w:val="26"/>
        </w:rPr>
        <w:t xml:space="preserve"> seconds</w:t>
      </w:r>
    </w:p>
    <w:p w14:paraId="08C28BF0" w14:textId="77777777" w:rsidR="001D6185" w:rsidRDefault="001D6185">
      <w:pPr>
        <w:spacing w:before="10" w:line="180" w:lineRule="exact"/>
        <w:rPr>
          <w:sz w:val="18"/>
          <w:szCs w:val="18"/>
        </w:rPr>
      </w:pPr>
    </w:p>
    <w:p w14:paraId="2A7F2DC9" w14:textId="77777777" w:rsidR="001D6185" w:rsidRDefault="001D6185">
      <w:pPr>
        <w:spacing w:line="200" w:lineRule="exact"/>
      </w:pPr>
    </w:p>
    <w:p w14:paraId="6C0C4950" w14:textId="77777777" w:rsidR="001D6185" w:rsidRPr="00836935" w:rsidRDefault="00E44ED6" w:rsidP="00836935">
      <w:pPr>
        <w:tabs>
          <w:tab w:val="left" w:pos="1540"/>
        </w:tabs>
        <w:spacing w:line="275" w:lineRule="auto"/>
        <w:ind w:left="1556" w:right="74" w:hanging="626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v</w:t>
      </w:r>
      <w:r w:rsidR="00E401EB">
        <w:rPr>
          <w:b/>
          <w:sz w:val="26"/>
          <w:szCs w:val="26"/>
        </w:rPr>
        <w:t>i</w:t>
      </w:r>
      <w:r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ab/>
        <w:t>Tire</w:t>
      </w:r>
      <w:r>
        <w:rPr>
          <w:b/>
          <w:spacing w:val="28"/>
          <w:sz w:val="26"/>
          <w:szCs w:val="26"/>
        </w:rPr>
        <w:t xml:space="preserve"> </w:t>
      </w:r>
      <w:r>
        <w:rPr>
          <w:b/>
          <w:sz w:val="26"/>
          <w:szCs w:val="26"/>
        </w:rPr>
        <w:t>ch</w:t>
      </w:r>
      <w:r>
        <w:rPr>
          <w:b/>
          <w:spacing w:val="2"/>
          <w:sz w:val="26"/>
          <w:szCs w:val="26"/>
        </w:rPr>
        <w:t>a</w:t>
      </w:r>
      <w:r>
        <w:rPr>
          <w:b/>
          <w:sz w:val="26"/>
          <w:szCs w:val="26"/>
        </w:rPr>
        <w:t>llenge:</w:t>
      </w:r>
      <w:r>
        <w:rPr>
          <w:b/>
          <w:spacing w:val="26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3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ontestant</w:t>
      </w:r>
      <w:r>
        <w:rPr>
          <w:spacing w:val="24"/>
          <w:sz w:val="26"/>
          <w:szCs w:val="26"/>
        </w:rPr>
        <w:t xml:space="preserve"> </w:t>
      </w:r>
      <w:r>
        <w:rPr>
          <w:sz w:val="26"/>
          <w:szCs w:val="26"/>
        </w:rPr>
        <w:t>will</w:t>
      </w:r>
      <w:r>
        <w:rPr>
          <w:spacing w:val="31"/>
          <w:sz w:val="26"/>
          <w:szCs w:val="26"/>
        </w:rPr>
        <w:t xml:space="preserve"> </w:t>
      </w:r>
      <w:r>
        <w:rPr>
          <w:sz w:val="26"/>
          <w:szCs w:val="26"/>
        </w:rPr>
        <w:t>have</w:t>
      </w:r>
      <w:r>
        <w:rPr>
          <w:spacing w:val="2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o</w:t>
      </w:r>
      <w:r>
        <w:rPr>
          <w:spacing w:val="35"/>
          <w:sz w:val="26"/>
          <w:szCs w:val="26"/>
        </w:rPr>
        <w:t xml:space="preserve"> </w:t>
      </w:r>
      <w:r>
        <w:rPr>
          <w:sz w:val="26"/>
          <w:szCs w:val="26"/>
        </w:rPr>
        <w:t>pass</w:t>
      </w:r>
      <w:r>
        <w:rPr>
          <w:spacing w:val="29"/>
          <w:sz w:val="26"/>
          <w:szCs w:val="26"/>
        </w:rPr>
        <w:t xml:space="preserve"> </w:t>
      </w:r>
      <w:r>
        <w:rPr>
          <w:sz w:val="26"/>
          <w:szCs w:val="26"/>
        </w:rPr>
        <w:t>thr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ugh</w:t>
      </w:r>
      <w:r>
        <w:rPr>
          <w:spacing w:val="2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ight</w:t>
      </w:r>
      <w:r>
        <w:rPr>
          <w:spacing w:val="2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ir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s</w:t>
      </w:r>
      <w:r>
        <w:rPr>
          <w:spacing w:val="34"/>
          <w:sz w:val="26"/>
          <w:szCs w:val="26"/>
        </w:rPr>
        <w:t xml:space="preserve"> </w:t>
      </w:r>
      <w:r>
        <w:rPr>
          <w:sz w:val="26"/>
          <w:szCs w:val="26"/>
        </w:rPr>
        <w:t>while stepping into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m.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tires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will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be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arranged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chess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pattern.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Failure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to step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ti</w:t>
      </w:r>
      <w:r>
        <w:rPr>
          <w:spacing w:val="3"/>
          <w:sz w:val="26"/>
          <w:szCs w:val="26"/>
        </w:rPr>
        <w:t>r</w:t>
      </w:r>
      <w:r>
        <w:rPr>
          <w:sz w:val="26"/>
          <w:szCs w:val="26"/>
        </w:rPr>
        <w:t>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will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r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sult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nal</w:t>
      </w:r>
      <w:r>
        <w:rPr>
          <w:spacing w:val="5"/>
          <w:sz w:val="26"/>
          <w:szCs w:val="26"/>
        </w:rPr>
        <w:t>t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.</w:t>
      </w:r>
    </w:p>
    <w:p w14:paraId="2E658557" w14:textId="77777777" w:rsidR="001D6185" w:rsidRDefault="00E44ED6">
      <w:pPr>
        <w:spacing w:before="4"/>
        <w:ind w:left="836"/>
        <w:rPr>
          <w:sz w:val="26"/>
          <w:szCs w:val="26"/>
        </w:rPr>
      </w:pPr>
      <w:r>
        <w:rPr>
          <w:rFonts w:ascii="Symbol" w:eastAsia="Symbol" w:hAnsi="Symbol" w:cs="Symbol"/>
          <w:sz w:val="26"/>
          <w:szCs w:val="26"/>
        </w:rPr>
        <w:t></w:t>
      </w:r>
      <w:r>
        <w:rPr>
          <w:sz w:val="26"/>
          <w:szCs w:val="26"/>
        </w:rPr>
        <w:t xml:space="preserve">  </w:t>
      </w:r>
      <w:r>
        <w:rPr>
          <w:spacing w:val="45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Penalty:</w:t>
      </w:r>
      <w:r>
        <w:rPr>
          <w:b/>
          <w:i/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ea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-3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iss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d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re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will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be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arged</w:t>
      </w:r>
      <w:r>
        <w:rPr>
          <w:spacing w:val="-8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w</w:t>
      </w:r>
      <w:r>
        <w:rPr>
          <w:sz w:val="26"/>
          <w:szCs w:val="26"/>
        </w:rPr>
        <w:t>ith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2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seconds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nal</w:t>
      </w:r>
      <w:r>
        <w:rPr>
          <w:spacing w:val="5"/>
          <w:sz w:val="26"/>
          <w:szCs w:val="26"/>
        </w:rPr>
        <w:t>t</w:t>
      </w:r>
      <w:r>
        <w:rPr>
          <w:spacing w:val="2"/>
          <w:sz w:val="26"/>
          <w:szCs w:val="26"/>
        </w:rPr>
        <w:t>y</w:t>
      </w:r>
      <w:r>
        <w:rPr>
          <w:sz w:val="26"/>
          <w:szCs w:val="26"/>
        </w:rPr>
        <w:t>.</w:t>
      </w:r>
    </w:p>
    <w:p w14:paraId="07B91714" w14:textId="77777777" w:rsidR="001D6185" w:rsidRDefault="001D6185">
      <w:pPr>
        <w:spacing w:before="7" w:line="180" w:lineRule="exact"/>
        <w:rPr>
          <w:sz w:val="18"/>
          <w:szCs w:val="18"/>
        </w:rPr>
      </w:pPr>
    </w:p>
    <w:p w14:paraId="62B6FDC8" w14:textId="77777777" w:rsidR="001D6185" w:rsidRDefault="001D6185">
      <w:pPr>
        <w:spacing w:line="200" w:lineRule="exact"/>
      </w:pPr>
    </w:p>
    <w:p w14:paraId="2132BF3E" w14:textId="77777777" w:rsidR="001D6185" w:rsidRDefault="00E44ED6">
      <w:pPr>
        <w:tabs>
          <w:tab w:val="left" w:pos="1540"/>
        </w:tabs>
        <w:spacing w:line="275" w:lineRule="auto"/>
        <w:ind w:left="1556" w:right="75" w:hanging="554"/>
        <w:jc w:val="both"/>
        <w:rPr>
          <w:sz w:val="26"/>
          <w:szCs w:val="26"/>
        </w:rPr>
      </w:pPr>
      <w:r>
        <w:rPr>
          <w:b/>
          <w:sz w:val="26"/>
          <w:szCs w:val="26"/>
        </w:rPr>
        <w:t>v</w:t>
      </w:r>
      <w:r w:rsidR="00E401EB">
        <w:rPr>
          <w:b/>
          <w:sz w:val="26"/>
          <w:szCs w:val="26"/>
        </w:rPr>
        <w:t>i</w:t>
      </w:r>
      <w:r w:rsidR="00836935">
        <w:rPr>
          <w:b/>
          <w:sz w:val="26"/>
          <w:szCs w:val="26"/>
        </w:rPr>
        <w:t>i</w:t>
      </w:r>
      <w:r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ab/>
        <w:t>Push-u</w:t>
      </w:r>
      <w:r>
        <w:rPr>
          <w:b/>
          <w:spacing w:val="2"/>
          <w:sz w:val="26"/>
          <w:szCs w:val="26"/>
        </w:rPr>
        <w:t>p</w:t>
      </w:r>
      <w:r>
        <w:rPr>
          <w:b/>
          <w:spacing w:val="1"/>
          <w:sz w:val="26"/>
          <w:szCs w:val="26"/>
        </w:rPr>
        <w:t>s</w:t>
      </w:r>
      <w:r>
        <w:rPr>
          <w:b/>
          <w:sz w:val="26"/>
          <w:szCs w:val="26"/>
        </w:rPr>
        <w:t>:</w:t>
      </w:r>
      <w:r>
        <w:rPr>
          <w:b/>
          <w:spacing w:val="63"/>
          <w:sz w:val="26"/>
          <w:szCs w:val="26"/>
        </w:rPr>
        <w:t xml:space="preserve"> </w:t>
      </w:r>
      <w:r>
        <w:rPr>
          <w:sz w:val="26"/>
          <w:szCs w:val="26"/>
        </w:rPr>
        <w:t xml:space="preserve">the </w:t>
      </w:r>
      <w:r>
        <w:rPr>
          <w:spacing w:val="10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 xml:space="preserve">ale </w:t>
      </w:r>
      <w:r>
        <w:rPr>
          <w:spacing w:val="9"/>
          <w:sz w:val="26"/>
          <w:szCs w:val="26"/>
        </w:rPr>
        <w:t xml:space="preserve"> </w:t>
      </w:r>
      <w:r>
        <w:rPr>
          <w:sz w:val="26"/>
          <w:szCs w:val="26"/>
        </w:rPr>
        <w:t xml:space="preserve">contestant  will 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 xml:space="preserve">have </w:t>
      </w:r>
      <w:r>
        <w:rPr>
          <w:spacing w:val="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 xml:space="preserve">o </w:t>
      </w:r>
      <w:r>
        <w:rPr>
          <w:spacing w:val="10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 xml:space="preserve">ake 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 xml:space="preserve">ten 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s</w:t>
      </w:r>
      <w:r>
        <w:rPr>
          <w:spacing w:val="5"/>
          <w:sz w:val="26"/>
          <w:szCs w:val="26"/>
        </w:rPr>
        <w:t>h</w:t>
      </w:r>
      <w:r>
        <w:rPr>
          <w:sz w:val="26"/>
          <w:szCs w:val="26"/>
        </w:rPr>
        <w:t xml:space="preserve">-ups 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 xml:space="preserve">in 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the designated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area.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e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e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e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cont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stants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on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other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ha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d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will have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o</w:t>
      </w:r>
      <w:r>
        <w:rPr>
          <w:spacing w:val="3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ake</w:t>
      </w:r>
    </w:p>
    <w:p w14:paraId="32DF8258" w14:textId="77777777" w:rsidR="001D6185" w:rsidRDefault="00E44ED6">
      <w:pPr>
        <w:spacing w:before="1"/>
        <w:ind w:left="1556"/>
        <w:rPr>
          <w:sz w:val="26"/>
          <w:szCs w:val="26"/>
        </w:rPr>
      </w:pPr>
      <w:r>
        <w:rPr>
          <w:sz w:val="26"/>
          <w:szCs w:val="26"/>
        </w:rPr>
        <w:t>10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abs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(ab</w:t>
      </w:r>
      <w:r>
        <w:rPr>
          <w:spacing w:val="2"/>
          <w:sz w:val="26"/>
          <w:szCs w:val="26"/>
        </w:rPr>
        <w:t>do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inal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pre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ses)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designa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ed</w:t>
      </w:r>
      <w:r>
        <w:rPr>
          <w:spacing w:val="-1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a</w:t>
      </w:r>
      <w:r w:rsidR="00836935">
        <w:rPr>
          <w:sz w:val="26"/>
          <w:szCs w:val="26"/>
        </w:rPr>
        <w:t>rea</w:t>
      </w:r>
    </w:p>
    <w:p w14:paraId="4398351F" w14:textId="77777777" w:rsidR="00E401EB" w:rsidRDefault="00E401EB">
      <w:pPr>
        <w:spacing w:before="1"/>
        <w:ind w:left="1556"/>
        <w:rPr>
          <w:sz w:val="26"/>
          <w:szCs w:val="26"/>
        </w:rPr>
        <w:sectPr w:rsidR="00E401EB" w:rsidSect="0000600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860" w:right="1300" w:bottom="280" w:left="1300" w:header="576" w:footer="1163" w:gutter="0"/>
          <w:cols w:space="720"/>
          <w:docGrid w:linePitch="272"/>
        </w:sectPr>
      </w:pPr>
    </w:p>
    <w:p w14:paraId="413AC738" w14:textId="77777777" w:rsidR="001D6185" w:rsidRDefault="00E44ED6" w:rsidP="00836935">
      <w:pPr>
        <w:rPr>
          <w:sz w:val="26"/>
          <w:szCs w:val="26"/>
        </w:rPr>
      </w:pPr>
      <w:r>
        <w:rPr>
          <w:rFonts w:ascii="Symbol" w:eastAsia="Symbol" w:hAnsi="Symbol" w:cs="Symbol"/>
          <w:sz w:val="26"/>
          <w:szCs w:val="26"/>
        </w:rPr>
        <w:lastRenderedPageBreak/>
        <w:t></w:t>
      </w:r>
      <w:r>
        <w:rPr>
          <w:sz w:val="26"/>
          <w:szCs w:val="26"/>
        </w:rPr>
        <w:t xml:space="preserve">  </w:t>
      </w:r>
      <w:r>
        <w:rPr>
          <w:spacing w:val="45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Penalty:</w:t>
      </w:r>
      <w:r>
        <w:rPr>
          <w:b/>
          <w:i/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ea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-3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iss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d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us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-up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wi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l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be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cha</w:t>
      </w:r>
      <w:r>
        <w:rPr>
          <w:spacing w:val="3"/>
          <w:sz w:val="26"/>
          <w:szCs w:val="26"/>
        </w:rPr>
        <w:t>r</w:t>
      </w:r>
      <w:r>
        <w:rPr>
          <w:sz w:val="26"/>
          <w:szCs w:val="26"/>
        </w:rPr>
        <w:t>ged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with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2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sec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nds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me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nal</w:t>
      </w:r>
      <w:r>
        <w:rPr>
          <w:spacing w:val="4"/>
          <w:sz w:val="26"/>
          <w:szCs w:val="26"/>
        </w:rPr>
        <w:t>t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.</w:t>
      </w:r>
    </w:p>
    <w:p w14:paraId="06F98AD6" w14:textId="77777777" w:rsidR="001D6185" w:rsidRDefault="00E44ED6">
      <w:pPr>
        <w:spacing w:before="48"/>
        <w:ind w:left="476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b</w:t>
      </w:r>
      <w:proofErr w:type="gramEnd"/>
      <w:r>
        <w:rPr>
          <w:b/>
          <w:sz w:val="28"/>
          <w:szCs w:val="28"/>
        </w:rPr>
        <w:t>.</w:t>
      </w:r>
      <w:r>
        <w:rPr>
          <w:b/>
          <w:spacing w:val="64"/>
          <w:sz w:val="28"/>
          <w:szCs w:val="28"/>
        </w:rPr>
        <w:t xml:space="preserve"> </w:t>
      </w:r>
      <w:r>
        <w:rPr>
          <w:b/>
          <w:sz w:val="28"/>
          <w:szCs w:val="28"/>
        </w:rPr>
        <w:t>Sc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3"/>
          <w:sz w:val="28"/>
          <w:szCs w:val="28"/>
        </w:rPr>
        <w:t>n</w:t>
      </w:r>
      <w:r>
        <w:rPr>
          <w:b/>
          <w:sz w:val="28"/>
          <w:szCs w:val="28"/>
        </w:rPr>
        <w:t>g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and </w:t>
      </w:r>
      <w:r>
        <w:rPr>
          <w:b/>
          <w:spacing w:val="-3"/>
          <w:sz w:val="28"/>
          <w:szCs w:val="28"/>
        </w:rPr>
        <w:t>r</w:t>
      </w:r>
      <w:r>
        <w:rPr>
          <w:b/>
          <w:sz w:val="28"/>
          <w:szCs w:val="28"/>
        </w:rPr>
        <w:t>efer</w:t>
      </w:r>
      <w:r>
        <w:rPr>
          <w:b/>
          <w:spacing w:val="-2"/>
          <w:sz w:val="28"/>
          <w:szCs w:val="28"/>
        </w:rPr>
        <w:t>ee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:</w:t>
      </w:r>
    </w:p>
    <w:p w14:paraId="2E4FDEE7" w14:textId="77777777" w:rsidR="001D6185" w:rsidRDefault="001D6185">
      <w:pPr>
        <w:spacing w:before="14" w:line="280" w:lineRule="exact"/>
        <w:rPr>
          <w:sz w:val="28"/>
          <w:szCs w:val="28"/>
        </w:rPr>
      </w:pPr>
    </w:p>
    <w:p w14:paraId="49270F5F" w14:textId="77777777" w:rsidR="001D6185" w:rsidRDefault="00E44ED6">
      <w:pPr>
        <w:ind w:left="1060"/>
        <w:rPr>
          <w:sz w:val="26"/>
          <w:szCs w:val="26"/>
        </w:rPr>
      </w:pP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.    </w:t>
      </w:r>
      <w:r>
        <w:rPr>
          <w:spacing w:val="34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41"/>
          <w:sz w:val="26"/>
          <w:szCs w:val="26"/>
        </w:rPr>
        <w:t xml:space="preserve"> </w:t>
      </w:r>
      <w:r>
        <w:rPr>
          <w:sz w:val="26"/>
          <w:szCs w:val="26"/>
        </w:rPr>
        <w:t>pers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n</w:t>
      </w:r>
      <w:r>
        <w:rPr>
          <w:spacing w:val="38"/>
          <w:sz w:val="26"/>
          <w:szCs w:val="26"/>
        </w:rPr>
        <w:t xml:space="preserve"> </w:t>
      </w:r>
      <w:r>
        <w:rPr>
          <w:sz w:val="26"/>
          <w:szCs w:val="26"/>
        </w:rPr>
        <w:t>w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o</w:t>
      </w:r>
      <w:r>
        <w:rPr>
          <w:spacing w:val="4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ini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hes</w:t>
      </w:r>
      <w:r>
        <w:rPr>
          <w:spacing w:val="37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44"/>
          <w:sz w:val="26"/>
          <w:szCs w:val="26"/>
        </w:rPr>
        <w:t xml:space="preserve"> </w:t>
      </w:r>
      <w:r>
        <w:rPr>
          <w:sz w:val="26"/>
          <w:szCs w:val="26"/>
        </w:rPr>
        <w:t>route</w:t>
      </w:r>
      <w:r>
        <w:rPr>
          <w:spacing w:val="4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or</w:t>
      </w:r>
      <w:r>
        <w:rPr>
          <w:spacing w:val="42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e</w:t>
      </w:r>
      <w:r>
        <w:rPr>
          <w:spacing w:val="4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east</w:t>
      </w:r>
      <w:r>
        <w:rPr>
          <w:spacing w:val="41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e</w:t>
      </w:r>
      <w:r>
        <w:rPr>
          <w:spacing w:val="44"/>
          <w:sz w:val="26"/>
          <w:szCs w:val="26"/>
        </w:rPr>
        <w:t xml:space="preserve"> </w:t>
      </w:r>
      <w:r>
        <w:rPr>
          <w:sz w:val="26"/>
          <w:szCs w:val="26"/>
        </w:rPr>
        <w:t>will</w:t>
      </w:r>
      <w:r>
        <w:rPr>
          <w:spacing w:val="43"/>
          <w:sz w:val="26"/>
          <w:szCs w:val="26"/>
        </w:rPr>
        <w:t xml:space="preserve"> </w:t>
      </w:r>
      <w:r>
        <w:rPr>
          <w:sz w:val="26"/>
          <w:szCs w:val="26"/>
        </w:rPr>
        <w:t>be</w:t>
      </w:r>
      <w:r>
        <w:rPr>
          <w:spacing w:val="4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he</w:t>
      </w:r>
      <w:r>
        <w:rPr>
          <w:spacing w:val="46"/>
          <w:sz w:val="26"/>
          <w:szCs w:val="26"/>
        </w:rPr>
        <w:t xml:space="preserve"> </w:t>
      </w:r>
      <w:r>
        <w:rPr>
          <w:sz w:val="26"/>
          <w:szCs w:val="26"/>
        </w:rPr>
        <w:t>winner.</w:t>
      </w:r>
    </w:p>
    <w:p w14:paraId="7A8585FA" w14:textId="77777777" w:rsidR="001D6185" w:rsidRDefault="00E44ED6">
      <w:pPr>
        <w:spacing w:before="44" w:line="275" w:lineRule="auto"/>
        <w:ind w:left="1556" w:right="82"/>
        <w:rPr>
          <w:sz w:val="26"/>
          <w:szCs w:val="26"/>
        </w:rPr>
      </w:pPr>
      <w:r>
        <w:rPr>
          <w:sz w:val="26"/>
          <w:szCs w:val="26"/>
        </w:rPr>
        <w:t>Results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will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be</w:t>
      </w:r>
      <w:r>
        <w:rPr>
          <w:spacing w:val="2"/>
          <w:sz w:val="26"/>
          <w:szCs w:val="26"/>
        </w:rPr>
        <w:t xml:space="preserve"> co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pa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ed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ter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penalti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s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ave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been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add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d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core of the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particip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nt.</w:t>
      </w:r>
    </w:p>
    <w:p w14:paraId="6F71B92F" w14:textId="77777777" w:rsidR="001D6185" w:rsidRDefault="00E44ED6">
      <w:pPr>
        <w:tabs>
          <w:tab w:val="left" w:pos="1540"/>
        </w:tabs>
        <w:spacing w:before="4" w:line="275" w:lineRule="auto"/>
        <w:ind w:left="1556" w:right="73" w:hanging="569"/>
        <w:rPr>
          <w:sz w:val="26"/>
          <w:szCs w:val="26"/>
        </w:rPr>
      </w:pPr>
      <w:r>
        <w:rPr>
          <w:sz w:val="26"/>
          <w:szCs w:val="26"/>
        </w:rPr>
        <w:t>ii.</w:t>
      </w:r>
      <w:r>
        <w:rPr>
          <w:sz w:val="26"/>
          <w:szCs w:val="26"/>
        </w:rPr>
        <w:tab/>
        <w:t>There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are</w:t>
      </w:r>
      <w:r>
        <w:rPr>
          <w:spacing w:val="9"/>
          <w:sz w:val="26"/>
          <w:szCs w:val="26"/>
        </w:rPr>
        <w:t xml:space="preserve"> </w:t>
      </w:r>
      <w:r>
        <w:rPr>
          <w:sz w:val="26"/>
          <w:szCs w:val="26"/>
        </w:rPr>
        <w:t>going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be</w:t>
      </w:r>
      <w:r>
        <w:rPr>
          <w:spacing w:val="1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wo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re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erees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that</w:t>
      </w:r>
      <w:r>
        <w:rPr>
          <w:spacing w:val="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re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g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ing</w:t>
      </w:r>
      <w:r>
        <w:rPr>
          <w:spacing w:val="3"/>
          <w:sz w:val="26"/>
          <w:szCs w:val="26"/>
        </w:rPr>
        <w:t xml:space="preserve"> </w:t>
      </w:r>
      <w:r>
        <w:rPr>
          <w:spacing w:val="4"/>
          <w:sz w:val="26"/>
          <w:szCs w:val="26"/>
        </w:rPr>
        <w:t>t</w:t>
      </w:r>
      <w:r>
        <w:rPr>
          <w:sz w:val="26"/>
          <w:szCs w:val="26"/>
        </w:rPr>
        <w:t>o</w:t>
      </w:r>
      <w:r>
        <w:rPr>
          <w:spacing w:val="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upervi</w:t>
      </w:r>
      <w:r>
        <w:rPr>
          <w:spacing w:val="1"/>
          <w:sz w:val="26"/>
          <w:szCs w:val="26"/>
        </w:rPr>
        <w:t>s</w:t>
      </w:r>
      <w:r>
        <w:rPr>
          <w:sz w:val="26"/>
          <w:szCs w:val="26"/>
        </w:rPr>
        <w:t>e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ev</w:t>
      </w:r>
      <w:r>
        <w:rPr>
          <w:sz w:val="26"/>
          <w:szCs w:val="26"/>
        </w:rPr>
        <w:t>ent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and watch</w:t>
      </w:r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or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5"/>
          <w:sz w:val="26"/>
          <w:szCs w:val="26"/>
        </w:rPr>
        <w:t>n</w:t>
      </w:r>
      <w:r>
        <w:rPr>
          <w:sz w:val="26"/>
          <w:szCs w:val="26"/>
        </w:rPr>
        <w:t>y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penal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ie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.</w:t>
      </w:r>
    </w:p>
    <w:p w14:paraId="308532DF" w14:textId="24108F31" w:rsidR="001D6185" w:rsidRPr="001A022F" w:rsidRDefault="00E44ED6" w:rsidP="001A022F">
      <w:pPr>
        <w:spacing w:before="1"/>
        <w:ind w:left="916"/>
        <w:rPr>
          <w:sz w:val="26"/>
          <w:szCs w:val="26"/>
        </w:rPr>
      </w:pPr>
      <w:r>
        <w:rPr>
          <w:sz w:val="26"/>
          <w:szCs w:val="26"/>
        </w:rPr>
        <w:t xml:space="preserve">iii.    </w:t>
      </w:r>
      <w:r>
        <w:rPr>
          <w:spacing w:val="32"/>
          <w:sz w:val="26"/>
          <w:szCs w:val="26"/>
        </w:rPr>
        <w:t xml:space="preserve"> </w:t>
      </w:r>
      <w:r>
        <w:rPr>
          <w:sz w:val="26"/>
          <w:szCs w:val="26"/>
        </w:rPr>
        <w:t>Re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eree</w:t>
      </w:r>
      <w:r>
        <w:rPr>
          <w:spacing w:val="1"/>
          <w:sz w:val="26"/>
          <w:szCs w:val="26"/>
        </w:rPr>
        <w:t>s</w:t>
      </w:r>
      <w:r>
        <w:rPr>
          <w:sz w:val="26"/>
          <w:szCs w:val="26"/>
        </w:rPr>
        <w:t>’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decisions</w:t>
      </w:r>
      <w:r>
        <w:rPr>
          <w:spacing w:val="-1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re</w:t>
      </w:r>
      <w:r>
        <w:rPr>
          <w:spacing w:val="-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inal.</w:t>
      </w:r>
      <w:bookmarkStart w:id="0" w:name="_GoBack"/>
      <w:bookmarkEnd w:id="0"/>
    </w:p>
    <w:sectPr w:rsidR="001D6185" w:rsidRPr="001A022F">
      <w:pgSz w:w="12240" w:h="15840"/>
      <w:pgMar w:top="1860" w:right="1300" w:bottom="280" w:left="1300" w:header="576" w:footer="116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A8079F" w14:textId="77777777" w:rsidR="001E530B" w:rsidRDefault="001E530B">
      <w:r>
        <w:separator/>
      </w:r>
    </w:p>
  </w:endnote>
  <w:endnote w:type="continuationSeparator" w:id="0">
    <w:p w14:paraId="5067D926" w14:textId="77777777" w:rsidR="001E530B" w:rsidRDefault="001E5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D50353" w14:textId="77777777" w:rsidR="00006008" w:rsidRDefault="000060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578E2" w14:textId="54FBDE7E" w:rsidR="00E401EB" w:rsidRDefault="00CD488D">
    <w:pPr>
      <w:spacing w:line="200" w:lineRule="exact"/>
    </w:pPr>
    <w:r>
      <w:rPr>
        <w:noProof/>
      </w:rPr>
      <w:drawing>
        <wp:anchor distT="0" distB="0" distL="114300" distR="114300" simplePos="0" relativeHeight="251657728" behindDoc="1" locked="0" layoutInCell="1" allowOverlap="1" wp14:anchorId="62E2BCF3" wp14:editId="155ABC70">
          <wp:simplePos x="0" y="0"/>
          <wp:positionH relativeFrom="page">
            <wp:posOffset>6274435</wp:posOffset>
          </wp:positionH>
          <wp:positionV relativeFrom="page">
            <wp:posOffset>9190990</wp:posOffset>
          </wp:positionV>
          <wp:extent cx="563880" cy="563880"/>
          <wp:effectExtent l="0" t="0" r="7620" b="7620"/>
          <wp:wrapNone/>
          <wp:docPr id="2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3880" cy="5638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2F77B2E2" wp14:editId="5BFE1940">
              <wp:simplePos x="0" y="0"/>
              <wp:positionH relativeFrom="page">
                <wp:posOffset>886460</wp:posOffset>
              </wp:positionH>
              <wp:positionV relativeFrom="page">
                <wp:posOffset>9599295</wp:posOffset>
              </wp:positionV>
              <wp:extent cx="3717925" cy="203200"/>
              <wp:effectExtent l="635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792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66491" w14:textId="77777777" w:rsidR="00E401EB" w:rsidRDefault="00E401EB">
                          <w:pPr>
                            <w:spacing w:line="300" w:lineRule="exact"/>
                            <w:ind w:left="20" w:right="-42"/>
                            <w:rPr>
                              <w:rFonts w:ascii="Cambria" w:eastAsia="Cambria" w:hAnsi="Cambria" w:cs="Cambr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spacing w:val="-1"/>
                              <w:sz w:val="28"/>
                              <w:szCs w:val="28"/>
                            </w:rPr>
                            <w:t>T</w:t>
                          </w:r>
                          <w:r>
                            <w:rPr>
                              <w:rFonts w:ascii="Cambria" w:eastAsia="Cambria" w:hAnsi="Cambria" w:cs="Cambria"/>
                              <w:spacing w:val="1"/>
                              <w:sz w:val="28"/>
                              <w:szCs w:val="28"/>
                            </w:rPr>
                            <w:t>h</w:t>
                          </w:r>
                          <w:r>
                            <w:rPr>
                              <w:rFonts w:ascii="Cambria" w:eastAsia="Cambria" w:hAnsi="Cambria" w:cs="Cambria"/>
                              <w:sz w:val="28"/>
                              <w:szCs w:val="28"/>
                            </w:rPr>
                            <w:t>e</w:t>
                          </w:r>
                          <w:r>
                            <w:rPr>
                              <w:rFonts w:ascii="Cambria" w:eastAsia="Cambria" w:hAnsi="Cambria" w:cs="Cambria"/>
                              <w:spacing w:val="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Cambria" w:eastAsia="Cambria" w:hAnsi="Cambria" w:cs="Cambria"/>
                              <w:spacing w:val="-2"/>
                              <w:sz w:val="28"/>
                              <w:szCs w:val="28"/>
                            </w:rPr>
                            <w:t>A</w:t>
                          </w:r>
                          <w:r>
                            <w:rPr>
                              <w:rFonts w:ascii="Cambria" w:eastAsia="Cambria" w:hAnsi="Cambria" w:cs="Cambria"/>
                              <w:sz w:val="28"/>
                              <w:szCs w:val="28"/>
                            </w:rPr>
                            <w:t>U</w:t>
                          </w:r>
                          <w:r>
                            <w:rPr>
                              <w:rFonts w:ascii="Cambria" w:eastAsia="Cambria" w:hAnsi="Cambria" w:cs="Cambria"/>
                              <w:spacing w:val="1"/>
                              <w:sz w:val="28"/>
                              <w:szCs w:val="28"/>
                            </w:rPr>
                            <w:t>B</w:t>
                          </w:r>
                          <w:r>
                            <w:rPr>
                              <w:rFonts w:ascii="Cambria" w:eastAsia="Cambria" w:hAnsi="Cambria" w:cs="Cambria"/>
                              <w:sz w:val="28"/>
                              <w:szCs w:val="28"/>
                            </w:rPr>
                            <w:t>G</w:t>
                          </w:r>
                          <w:r>
                            <w:rPr>
                              <w:rFonts w:ascii="Cambria" w:eastAsia="Cambria" w:hAnsi="Cambria" w:cs="Cambria"/>
                              <w:spacing w:val="-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Cambria" w:eastAsia="Cambria" w:hAnsi="Cambria" w:cs="Cambria"/>
                              <w:sz w:val="28"/>
                              <w:szCs w:val="28"/>
                            </w:rPr>
                            <w:t>O</w:t>
                          </w:r>
                          <w:r>
                            <w:rPr>
                              <w:rFonts w:ascii="Cambria" w:eastAsia="Cambria" w:hAnsi="Cambria" w:cs="Cambria"/>
                              <w:spacing w:val="-2"/>
                              <w:sz w:val="28"/>
                              <w:szCs w:val="28"/>
                            </w:rPr>
                            <w:t>l</w:t>
                          </w:r>
                          <w:r>
                            <w:rPr>
                              <w:rFonts w:ascii="Cambria" w:eastAsia="Cambria" w:hAnsi="Cambria" w:cs="Cambria"/>
                              <w:sz w:val="28"/>
                              <w:szCs w:val="28"/>
                            </w:rPr>
                            <w:t>ym</w:t>
                          </w:r>
                          <w:r>
                            <w:rPr>
                              <w:rFonts w:ascii="Cambria" w:eastAsia="Cambria" w:hAnsi="Cambria" w:cs="Cambria"/>
                              <w:spacing w:val="-1"/>
                              <w:sz w:val="28"/>
                              <w:szCs w:val="28"/>
                            </w:rPr>
                            <w:t>pi</w:t>
                          </w:r>
                          <w:r>
                            <w:rPr>
                              <w:rFonts w:ascii="Cambria" w:eastAsia="Cambria" w:hAnsi="Cambria" w:cs="Cambria"/>
                              <w:spacing w:val="1"/>
                              <w:sz w:val="28"/>
                              <w:szCs w:val="28"/>
                            </w:rPr>
                            <w:t>c</w:t>
                          </w:r>
                          <w:r>
                            <w:rPr>
                              <w:rFonts w:ascii="Cambria" w:eastAsia="Cambria" w:hAnsi="Cambria" w:cs="Cambria"/>
                              <w:sz w:val="28"/>
                              <w:szCs w:val="28"/>
                            </w:rPr>
                            <w:t>s</w:t>
                          </w:r>
                          <w:r>
                            <w:rPr>
                              <w:rFonts w:ascii="Cambria" w:eastAsia="Cambria" w:hAnsi="Cambria" w:cs="Cambria"/>
                              <w:spacing w:val="-2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Cambria" w:eastAsia="Cambria" w:hAnsi="Cambria" w:cs="Cambria"/>
                              <w:sz w:val="28"/>
                              <w:szCs w:val="28"/>
                            </w:rPr>
                            <w:t>Spo</w:t>
                          </w:r>
                          <w:r>
                            <w:rPr>
                              <w:rFonts w:ascii="Cambria" w:eastAsia="Cambria" w:hAnsi="Cambria" w:cs="Cambria"/>
                              <w:spacing w:val="-2"/>
                              <w:sz w:val="28"/>
                              <w:szCs w:val="28"/>
                            </w:rPr>
                            <w:t>r</w:t>
                          </w:r>
                          <w:r>
                            <w:rPr>
                              <w:rFonts w:ascii="Cambria" w:eastAsia="Cambria" w:hAnsi="Cambria" w:cs="Cambria"/>
                              <w:sz w:val="28"/>
                              <w:szCs w:val="28"/>
                            </w:rPr>
                            <w:t>t</w:t>
                          </w:r>
                          <w:r>
                            <w:rPr>
                              <w:rFonts w:ascii="Cambria" w:eastAsia="Cambria" w:hAnsi="Cambria" w:cs="Cambria"/>
                              <w:spacing w:val="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Cambria" w:eastAsia="Cambria" w:hAnsi="Cambria" w:cs="Cambria"/>
                              <w:spacing w:val="-1"/>
                              <w:sz w:val="28"/>
                              <w:szCs w:val="28"/>
                            </w:rPr>
                            <w:t>R</w:t>
                          </w:r>
                          <w:r>
                            <w:rPr>
                              <w:rFonts w:ascii="Cambria" w:eastAsia="Cambria" w:hAnsi="Cambria" w:cs="Cambria"/>
                              <w:spacing w:val="1"/>
                              <w:sz w:val="28"/>
                              <w:szCs w:val="28"/>
                            </w:rPr>
                            <w:t>u</w:t>
                          </w:r>
                          <w:r>
                            <w:rPr>
                              <w:rFonts w:ascii="Cambria" w:eastAsia="Cambria" w:hAnsi="Cambria" w:cs="Cambria"/>
                              <w:sz w:val="28"/>
                              <w:szCs w:val="28"/>
                            </w:rPr>
                            <w:t>les</w:t>
                          </w:r>
                          <w:r>
                            <w:rPr>
                              <w:rFonts w:ascii="Cambria" w:eastAsia="Cambria" w:hAnsi="Cambria" w:cs="Cambria"/>
                              <w:spacing w:val="-3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Cambria" w:eastAsia="Cambria" w:hAnsi="Cambria" w:cs="Cambria"/>
                              <w:sz w:val="28"/>
                              <w:szCs w:val="28"/>
                            </w:rPr>
                            <w:t>and</w:t>
                          </w:r>
                          <w:r>
                            <w:rPr>
                              <w:rFonts w:ascii="Cambria" w:eastAsia="Cambria" w:hAnsi="Cambria" w:cs="Cambria"/>
                              <w:spacing w:val="-2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Cambria" w:eastAsia="Cambria" w:hAnsi="Cambria" w:cs="Cambria"/>
                              <w:sz w:val="28"/>
                              <w:szCs w:val="28"/>
                            </w:rPr>
                            <w:t>Re</w:t>
                          </w:r>
                          <w:r>
                            <w:rPr>
                              <w:rFonts w:ascii="Cambria" w:eastAsia="Cambria" w:hAnsi="Cambria" w:cs="Cambria"/>
                              <w:spacing w:val="-1"/>
                              <w:sz w:val="28"/>
                              <w:szCs w:val="28"/>
                            </w:rPr>
                            <w:t>g</w:t>
                          </w:r>
                          <w:r>
                            <w:rPr>
                              <w:rFonts w:ascii="Cambria" w:eastAsia="Cambria" w:hAnsi="Cambria" w:cs="Cambria"/>
                              <w:spacing w:val="1"/>
                              <w:sz w:val="28"/>
                              <w:szCs w:val="28"/>
                            </w:rPr>
                            <w:t>u</w:t>
                          </w:r>
                          <w:r>
                            <w:rPr>
                              <w:rFonts w:ascii="Cambria" w:eastAsia="Cambria" w:hAnsi="Cambria" w:cs="Cambria"/>
                              <w:sz w:val="28"/>
                              <w:szCs w:val="28"/>
                            </w:rPr>
                            <w:t>lations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77B2E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9.8pt;margin-top:755.85pt;width:292.75pt;height:16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" filled="f" stroked="f">
              <v:textbox inset="0,0,0,0">
                <w:txbxContent>
                  <w:p w14:paraId="1E166491" w14:textId="77777777" w:rsidR="00E401EB" w:rsidRDefault="00E401EB">
                    <w:pPr>
                      <w:spacing w:line="300" w:lineRule="exact"/>
                      <w:ind w:left="20" w:right="-42"/>
                      <w:rPr>
                        <w:rFonts w:ascii="Cambria" w:eastAsia="Cambria" w:hAnsi="Cambria" w:cs="Cambria"/>
                        <w:sz w:val="28"/>
                        <w:szCs w:val="28"/>
                      </w:rPr>
                    </w:pPr>
                    <w:r>
                      <w:rPr>
                        <w:rFonts w:ascii="Cambria" w:eastAsia="Cambria" w:hAnsi="Cambria" w:cs="Cambria"/>
                        <w:spacing w:val="-1"/>
                        <w:sz w:val="28"/>
                        <w:szCs w:val="28"/>
                      </w:rPr>
                      <w:t>T</w:t>
                    </w:r>
                    <w:r>
                      <w:rPr>
                        <w:rFonts w:ascii="Cambria" w:eastAsia="Cambria" w:hAnsi="Cambria" w:cs="Cambria"/>
                        <w:spacing w:val="1"/>
                        <w:sz w:val="28"/>
                        <w:szCs w:val="28"/>
                      </w:rPr>
                      <w:t>h</w:t>
                    </w:r>
                    <w: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  <w:t>e</w:t>
                    </w:r>
                    <w:r>
                      <w:rPr>
                        <w:rFonts w:ascii="Cambria" w:eastAsia="Cambria" w:hAnsi="Cambria" w:cs="Cambria"/>
                        <w:spacing w:val="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ambria" w:eastAsia="Cambria" w:hAnsi="Cambria" w:cs="Cambria"/>
                        <w:spacing w:val="-2"/>
                        <w:sz w:val="28"/>
                        <w:szCs w:val="28"/>
                      </w:rPr>
                      <w:t>A</w:t>
                    </w:r>
                    <w: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  <w:t>U</w:t>
                    </w:r>
                    <w:r>
                      <w:rPr>
                        <w:rFonts w:ascii="Cambria" w:eastAsia="Cambria" w:hAnsi="Cambria" w:cs="Cambria"/>
                        <w:spacing w:val="1"/>
                        <w:sz w:val="28"/>
                        <w:szCs w:val="28"/>
                      </w:rPr>
                      <w:t>B</w:t>
                    </w:r>
                    <w: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  <w:t>G</w:t>
                    </w:r>
                    <w:r>
                      <w:rPr>
                        <w:rFonts w:ascii="Cambria" w:eastAsia="Cambria" w:hAnsi="Cambria" w:cs="Cambria"/>
                        <w:spacing w:val="-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  <w:t>O</w:t>
                    </w:r>
                    <w:r>
                      <w:rPr>
                        <w:rFonts w:ascii="Cambria" w:eastAsia="Cambria" w:hAnsi="Cambria" w:cs="Cambria"/>
                        <w:spacing w:val="-2"/>
                        <w:sz w:val="28"/>
                        <w:szCs w:val="28"/>
                      </w:rPr>
                      <w:t>l</w:t>
                    </w:r>
                    <w: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  <w:t>ym</w:t>
                    </w:r>
                    <w:r>
                      <w:rPr>
                        <w:rFonts w:ascii="Cambria" w:eastAsia="Cambria" w:hAnsi="Cambria" w:cs="Cambria"/>
                        <w:spacing w:val="-1"/>
                        <w:sz w:val="28"/>
                        <w:szCs w:val="28"/>
                      </w:rPr>
                      <w:t>pi</w:t>
                    </w:r>
                    <w:r>
                      <w:rPr>
                        <w:rFonts w:ascii="Cambria" w:eastAsia="Cambria" w:hAnsi="Cambria" w:cs="Cambria"/>
                        <w:spacing w:val="1"/>
                        <w:sz w:val="28"/>
                        <w:szCs w:val="28"/>
                      </w:rPr>
                      <w:t>c</w:t>
                    </w:r>
                    <w: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  <w:t>s</w:t>
                    </w:r>
                    <w:r>
                      <w:rPr>
                        <w:rFonts w:ascii="Cambria" w:eastAsia="Cambria" w:hAnsi="Cambria" w:cs="Cambria"/>
                        <w:spacing w:val="-2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  <w:t>Spo</w:t>
                    </w:r>
                    <w:r>
                      <w:rPr>
                        <w:rFonts w:ascii="Cambria" w:eastAsia="Cambria" w:hAnsi="Cambria" w:cs="Cambria"/>
                        <w:spacing w:val="-2"/>
                        <w:sz w:val="28"/>
                        <w:szCs w:val="28"/>
                      </w:rPr>
                      <w:t>r</w:t>
                    </w:r>
                    <w: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  <w:t>t</w:t>
                    </w:r>
                    <w:r>
                      <w:rPr>
                        <w:rFonts w:ascii="Cambria" w:eastAsia="Cambria" w:hAnsi="Cambria" w:cs="Cambria"/>
                        <w:spacing w:val="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ambria" w:eastAsia="Cambria" w:hAnsi="Cambria" w:cs="Cambria"/>
                        <w:spacing w:val="-1"/>
                        <w:sz w:val="28"/>
                        <w:szCs w:val="28"/>
                      </w:rPr>
                      <w:t>R</w:t>
                    </w:r>
                    <w:r>
                      <w:rPr>
                        <w:rFonts w:ascii="Cambria" w:eastAsia="Cambria" w:hAnsi="Cambria" w:cs="Cambria"/>
                        <w:spacing w:val="1"/>
                        <w:sz w:val="28"/>
                        <w:szCs w:val="28"/>
                      </w:rPr>
                      <w:t>u</w:t>
                    </w:r>
                    <w: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  <w:t>les</w:t>
                    </w:r>
                    <w:r>
                      <w:rPr>
                        <w:rFonts w:ascii="Cambria" w:eastAsia="Cambria" w:hAnsi="Cambria" w:cs="Cambria"/>
                        <w:spacing w:val="-3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  <w:t>and</w:t>
                    </w:r>
                    <w:r>
                      <w:rPr>
                        <w:rFonts w:ascii="Cambria" w:eastAsia="Cambria" w:hAnsi="Cambria" w:cs="Cambria"/>
                        <w:spacing w:val="-2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  <w:t>Re</w:t>
                    </w:r>
                    <w:r>
                      <w:rPr>
                        <w:rFonts w:ascii="Cambria" w:eastAsia="Cambria" w:hAnsi="Cambria" w:cs="Cambria"/>
                        <w:spacing w:val="-1"/>
                        <w:sz w:val="28"/>
                        <w:szCs w:val="28"/>
                      </w:rPr>
                      <w:t>g</w:t>
                    </w:r>
                    <w:r>
                      <w:rPr>
                        <w:rFonts w:ascii="Cambria" w:eastAsia="Cambria" w:hAnsi="Cambria" w:cs="Cambria"/>
                        <w:spacing w:val="1"/>
                        <w:sz w:val="28"/>
                        <w:szCs w:val="28"/>
                      </w:rPr>
                      <w:t>u</w:t>
                    </w:r>
                    <w:r>
                      <w:rPr>
                        <w:rFonts w:ascii="Cambria" w:eastAsia="Cambria" w:hAnsi="Cambria" w:cs="Cambria"/>
                        <w:sz w:val="28"/>
                        <w:szCs w:val="28"/>
                      </w:rPr>
                      <w:t>lations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70161C" w14:textId="77777777" w:rsidR="00006008" w:rsidRDefault="000060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560A45" w14:textId="77777777" w:rsidR="001E530B" w:rsidRDefault="001E530B">
      <w:r>
        <w:separator/>
      </w:r>
    </w:p>
  </w:footnote>
  <w:footnote w:type="continuationSeparator" w:id="0">
    <w:p w14:paraId="3F73931C" w14:textId="77777777" w:rsidR="001E530B" w:rsidRDefault="001E53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B9A88" w14:textId="77777777" w:rsidR="00006008" w:rsidRDefault="000060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CA20A" w14:textId="00C61CD9" w:rsidR="00006008" w:rsidRDefault="000065DE">
    <w:pPr>
      <w:spacing w:line="200" w:lineRule="exact"/>
    </w:pPr>
    <w:r>
      <w:rPr>
        <w:noProof/>
      </w:rPr>
      <w:drawing>
        <wp:anchor distT="0" distB="0" distL="114300" distR="114300" simplePos="0" relativeHeight="251659776" behindDoc="0" locked="0" layoutInCell="1" allowOverlap="1" wp14:anchorId="7DED7293" wp14:editId="76A92A49">
          <wp:simplePos x="0" y="0"/>
          <wp:positionH relativeFrom="column">
            <wp:posOffset>4708525</wp:posOffset>
          </wp:positionH>
          <wp:positionV relativeFrom="paragraph">
            <wp:posOffset>-53340</wp:posOffset>
          </wp:positionV>
          <wp:extent cx="1805940" cy="866140"/>
          <wp:effectExtent l="0" t="0" r="3810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Rule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594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C9A5D8" w14:textId="77777777" w:rsidR="00006008" w:rsidRDefault="000060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05181"/>
    <w:multiLevelType w:val="multilevel"/>
    <w:tmpl w:val="20D045F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185"/>
    <w:rsid w:val="00006008"/>
    <w:rsid w:val="000065DE"/>
    <w:rsid w:val="001A022F"/>
    <w:rsid w:val="001D6185"/>
    <w:rsid w:val="001E530B"/>
    <w:rsid w:val="005B1A69"/>
    <w:rsid w:val="00717250"/>
    <w:rsid w:val="00836935"/>
    <w:rsid w:val="00CB2075"/>
    <w:rsid w:val="00CD488D"/>
    <w:rsid w:val="00E401EB"/>
    <w:rsid w:val="00E4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9FAD5D"/>
  <w15:docId w15:val="{24582ED6-A717-4FE8-A166-6EF7E3C5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44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ED6"/>
  </w:style>
  <w:style w:type="paragraph" w:styleId="Footer">
    <w:name w:val="footer"/>
    <w:basedOn w:val="Normal"/>
    <w:link w:val="FooterChar"/>
    <w:uiPriority w:val="99"/>
    <w:unhideWhenUsed/>
    <w:rsid w:val="00E44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4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8F511-99F2-468A-B843-C87CD4EB2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Dimitar</dc:creator>
  <cp:lastModifiedBy>Inkyov</cp:lastModifiedBy>
  <cp:revision>4</cp:revision>
  <dcterms:created xsi:type="dcterms:W3CDTF">2015-04-09T15:13:00Z</dcterms:created>
  <dcterms:modified xsi:type="dcterms:W3CDTF">2017-04-19T10:07:00Z</dcterms:modified>
</cp:coreProperties>
</file>